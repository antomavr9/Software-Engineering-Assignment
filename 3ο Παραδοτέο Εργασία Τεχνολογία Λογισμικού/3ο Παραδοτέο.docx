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1BDF" w14:textId="2BAD1B52" w:rsidR="00634FE8" w:rsidRPr="00DF0458" w:rsidRDefault="00073F96" w:rsidP="00634FE8">
      <w:pPr>
        <w:rPr>
          <w:rFonts w:asciiTheme="minorHAnsi" w:hAnsiTheme="minorHAnsi" w:cstheme="minorHAnsi"/>
        </w:rPr>
      </w:pPr>
      <w:bookmarkStart w:id="0" w:name="_Hlk8051112"/>
      <w:bookmarkEnd w:id="0"/>
      <w:r w:rsidRPr="00DF0458">
        <w:rPr>
          <w:rFonts w:asciiTheme="minorHAnsi" w:hAnsiTheme="minorHAnsi" w:cstheme="minorHAnsi"/>
          <w:lang w:val="en-US"/>
        </w:rPr>
        <w:softHyphen/>
      </w:r>
    </w:p>
    <w:p w14:paraId="1BFFD64E" w14:textId="2D193E53" w:rsidR="00D42CDB" w:rsidRPr="00DF0458" w:rsidRDefault="00473925" w:rsidP="00473925">
      <w:pPr>
        <w:jc w:val="center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DF0458">
        <w:rPr>
          <w:rFonts w:asciiTheme="minorHAnsi" w:hAnsiTheme="minorHAnsi" w:cstheme="minorHAnsi"/>
          <w:b/>
          <w:noProof/>
          <w:sz w:val="20"/>
          <w:szCs w:val="20"/>
          <w:lang w:val="en-US"/>
        </w:rPr>
        <w:drawing>
          <wp:inline distT="0" distB="0" distL="0" distR="0" wp14:anchorId="7E958FB5" wp14:editId="746DC8AD">
            <wp:extent cx="5276850" cy="1924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098">
        <w:rPr>
          <w:rFonts w:asciiTheme="minorHAnsi" w:hAnsiTheme="minorHAnsi" w:cstheme="minorHAnsi"/>
          <w:b/>
          <w:sz w:val="20"/>
          <w:szCs w:val="20"/>
          <w:lang w:val="en-US"/>
        </w:rPr>
        <w:t>2</w:t>
      </w:r>
      <w:r w:rsidR="00C02E72" w:rsidRPr="00DF0458">
        <w:rPr>
          <w:rFonts w:asciiTheme="minorHAnsi" w:hAnsiTheme="minorHAnsi" w:cstheme="minorHAnsi"/>
          <w:b/>
          <w:sz w:val="20"/>
          <w:szCs w:val="20"/>
          <w:lang w:val="en-US"/>
        </w:rPr>
        <w:t>Designing Online Personal Environment</w:t>
      </w:r>
    </w:p>
    <w:p w14:paraId="3EBAEA72" w14:textId="77777777" w:rsidR="00473925" w:rsidRPr="00DF0458" w:rsidRDefault="00473925" w:rsidP="00473925">
      <w:pPr>
        <w:jc w:val="center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40CD3AEA" w14:textId="77777777" w:rsidR="00634FE8" w:rsidRPr="00DF0458" w:rsidRDefault="00C02E72" w:rsidP="00634FE8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DF0458">
        <w:rPr>
          <w:rFonts w:asciiTheme="minorHAnsi" w:hAnsiTheme="minorHAnsi" w:cstheme="minorHAnsi"/>
          <w:b/>
          <w:sz w:val="28"/>
          <w:szCs w:val="28"/>
          <w:lang w:val="en-US"/>
        </w:rPr>
        <w:t>Use D.O.P.E. to become a finer designer</w:t>
      </w:r>
    </w:p>
    <w:p w14:paraId="1C59EEEA" w14:textId="77777777" w:rsidR="00634FE8" w:rsidRPr="00DF0458" w:rsidRDefault="00634FE8" w:rsidP="00634FE8">
      <w:pPr>
        <w:jc w:val="right"/>
        <w:rPr>
          <w:rFonts w:asciiTheme="minorHAnsi" w:hAnsiTheme="minorHAnsi" w:cstheme="minorHAnsi"/>
          <w:b/>
          <w:sz w:val="40"/>
          <w:szCs w:val="40"/>
          <w:lang w:val="en-US"/>
        </w:rPr>
      </w:pPr>
    </w:p>
    <w:p w14:paraId="66B1954E" w14:textId="77777777" w:rsidR="00F506AB" w:rsidRPr="00677F74" w:rsidRDefault="00F506AB" w:rsidP="00F506AB">
      <w:pPr>
        <w:pStyle w:val="Title"/>
        <w:rPr>
          <w:lang w:val="el-GR"/>
        </w:rPr>
      </w:pPr>
      <w:r>
        <w:rPr>
          <w:lang w:val="el-GR"/>
        </w:rPr>
        <w:t>Σχεδίαση Συστήματος</w:t>
      </w:r>
    </w:p>
    <w:p w14:paraId="4BE65897" w14:textId="2E832E9C" w:rsidR="00634FE8" w:rsidRPr="005C46A2" w:rsidRDefault="00634FE8" w:rsidP="00634FE8">
      <w:pPr>
        <w:pStyle w:val="Title"/>
        <w:rPr>
          <w:rFonts w:asciiTheme="minorHAnsi" w:hAnsiTheme="minorHAnsi" w:cstheme="minorHAnsi"/>
          <w:lang w:val="el-GR"/>
        </w:rPr>
      </w:pPr>
      <w:r w:rsidRPr="00DF0458">
        <w:rPr>
          <w:rFonts w:asciiTheme="minorHAnsi" w:hAnsiTheme="minorHAnsi" w:cstheme="minorHAnsi"/>
        </w:rPr>
        <w:t>Del</w:t>
      </w:r>
      <w:r w:rsidRPr="00DF0458">
        <w:rPr>
          <w:rFonts w:asciiTheme="minorHAnsi" w:hAnsiTheme="minorHAnsi" w:cstheme="minorHAnsi"/>
          <w:lang w:val="el-GR"/>
        </w:rPr>
        <w:t>.</w:t>
      </w:r>
      <w:r w:rsidR="00F506AB">
        <w:rPr>
          <w:rFonts w:asciiTheme="minorHAnsi" w:hAnsiTheme="minorHAnsi" w:cstheme="minorHAnsi"/>
          <w:lang w:val="el-GR"/>
        </w:rPr>
        <w:t>3</w:t>
      </w:r>
      <w:r w:rsidR="00F506AB" w:rsidRPr="005C46A2">
        <w:rPr>
          <w:rFonts w:asciiTheme="minorHAnsi" w:hAnsiTheme="minorHAnsi" w:cstheme="minorHAnsi"/>
          <w:lang w:val="el-GR"/>
        </w:rPr>
        <w:t>.1</w:t>
      </w:r>
    </w:p>
    <w:p w14:paraId="5EE16E1F" w14:textId="7EEE6E3B" w:rsidR="00634FE8" w:rsidRPr="00DF0458" w:rsidRDefault="00634FE8" w:rsidP="00634FE8">
      <w:pPr>
        <w:jc w:val="right"/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DF0458">
        <w:rPr>
          <w:rFonts w:asciiTheme="minorHAnsi" w:hAnsiTheme="minorHAnsi" w:cstheme="minorHAnsi"/>
          <w:b/>
          <w:sz w:val="28"/>
          <w:szCs w:val="28"/>
        </w:rPr>
        <w:t>Version</w:t>
      </w:r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 </w:t>
      </w:r>
      <w:r w:rsidR="00183E70" w:rsidRPr="00DF0458">
        <w:rPr>
          <w:rFonts w:asciiTheme="minorHAnsi" w:hAnsiTheme="minorHAnsi" w:cstheme="minorHAnsi"/>
          <w:b/>
          <w:sz w:val="28"/>
          <w:szCs w:val="28"/>
          <w:lang w:val="el-GR"/>
        </w:rPr>
        <w:t>1.0</w:t>
      </w:r>
    </w:p>
    <w:p w14:paraId="0C8BC94E" w14:textId="77777777" w:rsidR="00E00E4A" w:rsidRPr="00DF0458" w:rsidRDefault="00E00E4A" w:rsidP="00183E70">
      <w:pPr>
        <w:rPr>
          <w:rFonts w:asciiTheme="minorHAnsi" w:hAnsiTheme="minorHAnsi" w:cstheme="minorHAnsi"/>
          <w:b/>
          <w:sz w:val="28"/>
          <w:szCs w:val="28"/>
          <w:lang w:val="el-GR"/>
        </w:rPr>
      </w:pPr>
    </w:p>
    <w:p w14:paraId="67AC2765" w14:textId="77777777" w:rsidR="00E853FA" w:rsidRPr="00DF0458" w:rsidRDefault="00E853FA" w:rsidP="00E853FA">
      <w:pPr>
        <w:rPr>
          <w:rFonts w:asciiTheme="minorHAnsi" w:hAnsiTheme="minorHAnsi" w:cstheme="minorHAnsi"/>
          <w:b/>
          <w:sz w:val="28"/>
          <w:szCs w:val="28"/>
          <w:lang w:val="el-GR"/>
        </w:rPr>
      </w:pPr>
    </w:p>
    <w:p w14:paraId="37901235" w14:textId="08D1852C" w:rsidR="00634FE8" w:rsidRPr="00DF0458" w:rsidRDefault="00805BC4" w:rsidP="00E853FA">
      <w:pPr>
        <w:jc w:val="right"/>
        <w:rPr>
          <w:rStyle w:val="Hyperlink"/>
          <w:rFonts w:asciiTheme="minorHAnsi" w:hAnsiTheme="minorHAnsi" w:cstheme="minorHAnsi"/>
          <w:b/>
          <w:sz w:val="28"/>
          <w:szCs w:val="28"/>
          <w:lang w:val="el-GR"/>
        </w:rPr>
      </w:pPr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Χρήστος </w:t>
      </w:r>
      <w:r w:rsidR="00634FE8"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Παπακωνσταντίνου </w:t>
      </w:r>
      <w:hyperlink r:id="rId9" w:history="1">
        <w:r w:rsidR="00C02E72"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papachri</w:t>
        </w:r>
        <w:r w:rsidR="00C02E72"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@</w:t>
        </w:r>
        <w:r w:rsidR="00C02E72"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ece</w:t>
        </w:r>
        <w:r w:rsidR="00C02E72"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="00C02E72"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auth</w:t>
        </w:r>
        <w:r w:rsidR="00C02E72"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="00C02E72"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gr</w:t>
        </w:r>
      </w:hyperlink>
    </w:p>
    <w:p w14:paraId="68EEA945" w14:textId="26E0B66D" w:rsidR="00E853FA" w:rsidRPr="00DF0458" w:rsidRDefault="00E853FA" w:rsidP="00E853FA">
      <w:pPr>
        <w:jc w:val="right"/>
        <w:rPr>
          <w:rStyle w:val="Hyperlink"/>
          <w:rFonts w:asciiTheme="minorHAnsi" w:hAnsiTheme="minorHAnsi" w:cstheme="minorHAnsi"/>
          <w:b/>
          <w:sz w:val="28"/>
          <w:szCs w:val="28"/>
          <w:lang w:val="el-GR"/>
        </w:rPr>
      </w:pPr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Αντώνης </w:t>
      </w:r>
      <w:proofErr w:type="spellStart"/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>Μαυρομανώλης</w:t>
      </w:r>
      <w:proofErr w:type="spellEnd"/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 </w:t>
      </w:r>
      <w:hyperlink r:id="rId10" w:history="1"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antomavr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@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ece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auth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gr</w:t>
        </w:r>
      </w:hyperlink>
    </w:p>
    <w:p w14:paraId="4F4730BE" w14:textId="7925C27C" w:rsidR="00E853FA" w:rsidRPr="00DF0458" w:rsidRDefault="00E853FA" w:rsidP="00E853FA">
      <w:pPr>
        <w:jc w:val="right"/>
        <w:rPr>
          <w:rStyle w:val="Hyperlink"/>
          <w:rFonts w:asciiTheme="minorHAnsi" w:hAnsiTheme="minorHAnsi" w:cstheme="minorHAnsi"/>
          <w:b/>
          <w:sz w:val="28"/>
          <w:szCs w:val="28"/>
          <w:lang w:val="el-GR"/>
        </w:rPr>
      </w:pPr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Γιώργος Μιχαηλίδης </w:t>
      </w:r>
      <w:proofErr w:type="spellStart"/>
      <w:r w:rsidRPr="00DF0458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n-US"/>
        </w:rPr>
        <w:t>geormich</w:t>
      </w:r>
      <w:proofErr w:type="spellEnd"/>
      <w:r w:rsidRPr="00DF0458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l-GR"/>
        </w:rPr>
        <w:t>@</w:t>
      </w:r>
      <w:r w:rsidRPr="00DF0458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n-US"/>
        </w:rPr>
        <w:t>auth</w:t>
      </w:r>
      <w:r w:rsidRPr="00DF0458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l-GR"/>
        </w:rPr>
        <w:t>.</w:t>
      </w:r>
      <w:r w:rsidRPr="00DF0458">
        <w:rPr>
          <w:rFonts w:asciiTheme="minorHAnsi" w:hAnsiTheme="minorHAnsi" w:cstheme="minorHAnsi"/>
          <w:b/>
          <w:color w:val="0070C0"/>
          <w:sz w:val="28"/>
          <w:szCs w:val="28"/>
          <w:u w:val="single"/>
          <w:lang w:val="en-US"/>
        </w:rPr>
        <w:t>gr</w:t>
      </w:r>
    </w:p>
    <w:p w14:paraId="517EE9A6" w14:textId="77777777" w:rsidR="00E853FA" w:rsidRPr="00DF0458" w:rsidRDefault="00E853FA" w:rsidP="00E853FA">
      <w:pPr>
        <w:jc w:val="right"/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Θωμάς </w:t>
      </w:r>
      <w:proofErr w:type="spellStart"/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>Πλιάκης</w:t>
      </w:r>
      <w:proofErr w:type="spellEnd"/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 </w:t>
      </w:r>
      <w:hyperlink r:id="rId11" w:history="1"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tpliakis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@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ece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auth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l-GR"/>
          </w:rPr>
          <w:t>.</w:t>
        </w:r>
        <w:r w:rsidRPr="00DF0458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gr</w:t>
        </w:r>
      </w:hyperlink>
    </w:p>
    <w:p w14:paraId="725954B3" w14:textId="0BA452E5" w:rsidR="00634FE8" w:rsidRPr="00DF0458" w:rsidRDefault="001F0EA9" w:rsidP="00E853FA">
      <w:pPr>
        <w:rPr>
          <w:rFonts w:asciiTheme="minorHAnsi" w:hAnsiTheme="minorHAnsi" w:cstheme="minorHAnsi"/>
          <w:b/>
          <w:sz w:val="28"/>
          <w:szCs w:val="28"/>
          <w:lang w:val="el-GR"/>
        </w:rPr>
      </w:pPr>
      <w:r w:rsidRPr="00DF0458">
        <w:rPr>
          <w:rFonts w:asciiTheme="minorHAnsi" w:hAnsiTheme="minorHAnsi" w:cstheme="minorHAnsi"/>
          <w:b/>
          <w:sz w:val="28"/>
          <w:szCs w:val="28"/>
          <w:lang w:val="el-GR"/>
        </w:rPr>
        <w:t xml:space="preserve">                                          </w:t>
      </w:r>
    </w:p>
    <w:p w14:paraId="3A0CE406" w14:textId="77777777" w:rsidR="00183E70" w:rsidRPr="00DF0458" w:rsidRDefault="00183E70" w:rsidP="00E853FA">
      <w:pPr>
        <w:rPr>
          <w:rFonts w:asciiTheme="minorHAnsi" w:hAnsiTheme="minorHAnsi" w:cstheme="minorHAnsi"/>
          <w:b/>
          <w:sz w:val="28"/>
          <w:szCs w:val="28"/>
          <w:lang w:val="el-GR"/>
        </w:rPr>
      </w:pPr>
    </w:p>
    <w:p w14:paraId="29EDD169" w14:textId="5532A629" w:rsidR="00E853FA" w:rsidRPr="00DF0458" w:rsidRDefault="00F506AB" w:rsidP="00183E70">
      <w:pPr>
        <w:jc w:val="right"/>
        <w:rPr>
          <w:rFonts w:asciiTheme="minorHAnsi" w:hAnsiTheme="minorHAnsi" w:cstheme="minorHAnsi"/>
          <w:b/>
          <w:sz w:val="28"/>
          <w:szCs w:val="28"/>
          <w:lang w:val="el-GR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2</w:t>
      </w:r>
      <w:r w:rsidR="001C7BB2">
        <w:rPr>
          <w:rFonts w:asciiTheme="minorHAnsi" w:hAnsiTheme="minorHAnsi" w:cstheme="minorHAnsi"/>
          <w:b/>
          <w:sz w:val="28"/>
          <w:szCs w:val="28"/>
          <w:lang w:val="el-GR"/>
        </w:rPr>
        <w:t>8</w:t>
      </w:r>
      <w:r w:rsidR="00634FE8" w:rsidRPr="00DF0458">
        <w:rPr>
          <w:rFonts w:asciiTheme="minorHAnsi" w:hAnsiTheme="minorHAnsi" w:cstheme="minorHAnsi"/>
          <w:b/>
          <w:sz w:val="28"/>
          <w:szCs w:val="28"/>
          <w:lang w:val="el-GR"/>
        </w:rPr>
        <w:t>/</w:t>
      </w:r>
      <w:r w:rsidR="00BD30D3" w:rsidRPr="00DF0458">
        <w:rPr>
          <w:rFonts w:asciiTheme="minorHAnsi" w:hAnsiTheme="minorHAnsi" w:cstheme="minorHAnsi"/>
          <w:b/>
          <w:sz w:val="28"/>
          <w:szCs w:val="28"/>
          <w:lang w:val="el-GR"/>
        </w:rPr>
        <w:t>0</w:t>
      </w:r>
      <w:r w:rsidR="00E853FA" w:rsidRPr="00DF0458">
        <w:rPr>
          <w:rFonts w:asciiTheme="minorHAnsi" w:hAnsiTheme="minorHAnsi" w:cstheme="minorHAnsi"/>
          <w:b/>
          <w:sz w:val="28"/>
          <w:szCs w:val="28"/>
          <w:lang w:val="el-GR"/>
        </w:rPr>
        <w:t>5</w:t>
      </w:r>
      <w:r w:rsidR="00634FE8" w:rsidRPr="00DF0458">
        <w:rPr>
          <w:rFonts w:asciiTheme="minorHAnsi" w:hAnsiTheme="minorHAnsi" w:cstheme="minorHAnsi"/>
          <w:b/>
          <w:sz w:val="28"/>
          <w:szCs w:val="28"/>
          <w:lang w:val="el-GR"/>
        </w:rPr>
        <w:t>/2019</w:t>
      </w:r>
      <w:r w:rsidR="00143B40" w:rsidRPr="00DF0458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  <w:r w:rsidR="00143B40" w:rsidRPr="00DF0458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  <w:r w:rsidR="00143B40" w:rsidRPr="00DF0458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  <w:r w:rsidR="00143B40" w:rsidRPr="00DF0458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  <w:r w:rsidR="00143B40" w:rsidRPr="00DF0458">
        <w:rPr>
          <w:rFonts w:asciiTheme="minorHAnsi" w:hAnsiTheme="minorHAnsi" w:cstheme="minorHAnsi"/>
          <w:b/>
          <w:sz w:val="28"/>
          <w:szCs w:val="28"/>
          <w:lang w:val="el-GR"/>
        </w:rPr>
        <w:softHyphen/>
      </w:r>
    </w:p>
    <w:p w14:paraId="6854AA17" w14:textId="56195921" w:rsidR="00183E70" w:rsidRPr="00DF0458" w:rsidRDefault="00183E70" w:rsidP="00183E70">
      <w:pPr>
        <w:pStyle w:val="TOCEntry"/>
        <w:jc w:val="both"/>
        <w:rPr>
          <w:rFonts w:asciiTheme="minorHAnsi" w:hAnsiTheme="minorHAnsi" w:cstheme="minorHAnsi"/>
          <w:lang w:val="el-GR"/>
        </w:rPr>
      </w:pPr>
      <w:r w:rsidRPr="00DF0458">
        <w:rPr>
          <w:rFonts w:asciiTheme="minorHAnsi" w:hAnsiTheme="minorHAnsi" w:cstheme="minorHAnsi"/>
          <w:lang w:val="el-GR"/>
        </w:rPr>
        <w:lastRenderedPageBreak/>
        <w:t>Ιστορικό Αλλαγών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492"/>
        <w:gridCol w:w="4632"/>
        <w:gridCol w:w="1180"/>
      </w:tblGrid>
      <w:tr w:rsidR="00F506AB" w14:paraId="6D3BD767" w14:textId="77777777" w:rsidTr="0089408D">
        <w:tc>
          <w:tcPr>
            <w:tcW w:w="205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14:paraId="16C6B54F" w14:textId="77777777" w:rsidR="00F506AB" w:rsidRPr="00D31AE0" w:rsidRDefault="00F506AB" w:rsidP="0089408D">
            <w:pPr>
              <w:spacing w:before="40" w:after="40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Όνομα</w:t>
            </w:r>
          </w:p>
        </w:tc>
        <w:tc>
          <w:tcPr>
            <w:tcW w:w="149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602643C1" w14:textId="77777777" w:rsidR="00F506AB" w:rsidRPr="00D31AE0" w:rsidRDefault="00F506AB" w:rsidP="0089408D">
            <w:pPr>
              <w:spacing w:before="40" w:after="40"/>
              <w:rPr>
                <w:b/>
                <w:bCs/>
                <w:lang w:val="el-GR"/>
              </w:rPr>
            </w:pPr>
            <w:proofErr w:type="spellStart"/>
            <w:r>
              <w:rPr>
                <w:b/>
                <w:bCs/>
                <w:lang w:val="el-GR"/>
              </w:rPr>
              <w:t>Ημ</w:t>
            </w:r>
            <w:proofErr w:type="spellEnd"/>
            <w:r>
              <w:rPr>
                <w:b/>
                <w:bCs/>
                <w:lang w:val="el-GR"/>
              </w:rPr>
              <w:t>/</w:t>
            </w:r>
            <w:proofErr w:type="spellStart"/>
            <w:r>
              <w:rPr>
                <w:b/>
                <w:bCs/>
                <w:lang w:val="el-GR"/>
              </w:rPr>
              <w:t>νία</w:t>
            </w:r>
            <w:proofErr w:type="spellEnd"/>
          </w:p>
        </w:tc>
        <w:tc>
          <w:tcPr>
            <w:tcW w:w="463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7023BD3" w14:textId="77777777" w:rsidR="00F506AB" w:rsidRPr="00D31AE0" w:rsidRDefault="00F506AB" w:rsidP="0089408D">
            <w:pPr>
              <w:spacing w:before="40" w:after="40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Περιγραφή Αλλαγής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14:paraId="6BBDD907" w14:textId="77777777" w:rsidR="00F506AB" w:rsidRPr="00D31AE0" w:rsidRDefault="00F506AB" w:rsidP="0089408D">
            <w:pPr>
              <w:spacing w:before="40" w:after="40"/>
              <w:rPr>
                <w:b/>
                <w:bCs/>
                <w:lang w:val="el-GR"/>
              </w:rPr>
            </w:pPr>
            <w:proofErr w:type="spellStart"/>
            <w:r>
              <w:rPr>
                <w:b/>
                <w:bCs/>
                <w:lang w:val="el-GR"/>
              </w:rPr>
              <w:t>Εκδ</w:t>
            </w:r>
            <w:proofErr w:type="spellEnd"/>
            <w:r>
              <w:rPr>
                <w:b/>
                <w:bCs/>
                <w:lang w:val="el-GR"/>
              </w:rPr>
              <w:t>.</w:t>
            </w:r>
          </w:p>
        </w:tc>
      </w:tr>
      <w:tr w:rsidR="00F506AB" w:rsidRPr="00DA573A" w14:paraId="702CA8BA" w14:textId="77777777" w:rsidTr="0089408D">
        <w:tc>
          <w:tcPr>
            <w:tcW w:w="20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37FFB" w14:textId="77777777" w:rsidR="00F506AB" w:rsidRPr="00D31AE0" w:rsidRDefault="00F506AB" w:rsidP="0089408D">
            <w:pPr>
              <w:spacing w:before="40" w:after="40"/>
              <w:rPr>
                <w:lang w:val="el-GR"/>
              </w:rPr>
            </w:pPr>
            <w:r>
              <w:rPr>
                <w:lang w:val="el-GR"/>
              </w:rPr>
              <w:t>Α</w:t>
            </w:r>
            <w:r w:rsidRPr="00D31AE0">
              <w:t xml:space="preserve">. </w:t>
            </w:r>
            <w:r>
              <w:rPr>
                <w:lang w:val="el-GR"/>
              </w:rPr>
              <w:t>Συμεωνίδης</w:t>
            </w:r>
          </w:p>
        </w:tc>
        <w:tc>
          <w:tcPr>
            <w:tcW w:w="14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199E0" w14:textId="77777777" w:rsidR="00F506AB" w:rsidRPr="00D31AE0" w:rsidRDefault="00F506AB" w:rsidP="0089408D">
            <w:pPr>
              <w:spacing w:before="40" w:after="40"/>
              <w:rPr>
                <w:lang w:val="el-GR"/>
              </w:rPr>
            </w:pPr>
            <w:r>
              <w:rPr>
                <w:lang w:val="en-US"/>
              </w:rPr>
              <w:t>2</w:t>
            </w:r>
            <w:r>
              <w:rPr>
                <w:lang w:val="el-GR"/>
              </w:rPr>
              <w:t>9</w:t>
            </w:r>
            <w:r w:rsidRPr="00D31AE0">
              <w:t>/</w:t>
            </w:r>
            <w:r>
              <w:rPr>
                <w:lang w:val="en-US"/>
              </w:rPr>
              <w:t>0</w:t>
            </w:r>
            <w:r>
              <w:rPr>
                <w:lang w:val="el-GR"/>
              </w:rPr>
              <w:t>5</w:t>
            </w:r>
            <w:r w:rsidRPr="00D31AE0">
              <w:t>/200</w:t>
            </w:r>
            <w:r>
              <w:rPr>
                <w:lang w:val="el-GR"/>
              </w:rPr>
              <w:t>9</w:t>
            </w:r>
          </w:p>
        </w:tc>
        <w:tc>
          <w:tcPr>
            <w:tcW w:w="46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EA1C" w14:textId="77777777" w:rsidR="00F506AB" w:rsidRPr="003C6A63" w:rsidRDefault="00F506AB" w:rsidP="0089408D">
            <w:pPr>
              <w:spacing w:before="40" w:after="40"/>
              <w:jc w:val="left"/>
              <w:rPr>
                <w:lang w:val="el-GR"/>
              </w:rPr>
            </w:pPr>
            <w:r>
              <w:rPr>
                <w:lang w:val="el-GR"/>
              </w:rPr>
              <w:t>Δημιουργία</w:t>
            </w:r>
            <w:r w:rsidRPr="003C6A63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Εγγράφου</w:t>
            </w:r>
            <w:r w:rsidRPr="003C6A63">
              <w:rPr>
                <w:lang w:val="el-GR"/>
              </w:rPr>
              <w:t xml:space="preserve"> </w:t>
            </w:r>
          </w:p>
          <w:p w14:paraId="444A15CE" w14:textId="77777777" w:rsidR="00F506AB" w:rsidRPr="003C6A63" w:rsidRDefault="00F506AB" w:rsidP="0089408D">
            <w:pPr>
              <w:spacing w:before="40" w:after="40"/>
              <w:jc w:val="left"/>
              <w:rPr>
                <w:lang w:val="el-GR"/>
              </w:rPr>
            </w:pPr>
            <w:r>
              <w:rPr>
                <w:lang w:val="el-GR"/>
              </w:rPr>
              <w:t>Προσαρμογή</w:t>
            </w:r>
            <w:r w:rsidRPr="003C6A63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του</w:t>
            </w:r>
            <w:r w:rsidRPr="003C6A63">
              <w:rPr>
                <w:lang w:val="el-GR"/>
              </w:rPr>
              <w:t xml:space="preserve"> </w:t>
            </w:r>
            <w:r>
              <w:t>ESA</w:t>
            </w:r>
            <w:r w:rsidRPr="003C6A63">
              <w:rPr>
                <w:lang w:val="el-GR"/>
              </w:rPr>
              <w:t xml:space="preserve"> </w:t>
            </w:r>
            <w:r>
              <w:t>software</w:t>
            </w:r>
            <w:r w:rsidRPr="003C6A63">
              <w:rPr>
                <w:lang w:val="el-GR"/>
              </w:rPr>
              <w:t xml:space="preserve"> </w:t>
            </w:r>
            <w:r>
              <w:t>engineering</w:t>
            </w:r>
            <w:r w:rsidRPr="003C6A63">
              <w:rPr>
                <w:lang w:val="el-GR"/>
              </w:rPr>
              <w:t xml:space="preserve"> </w:t>
            </w:r>
            <w:r>
              <w:t>standards</w:t>
            </w:r>
            <w:r w:rsidRPr="003C6A63">
              <w:rPr>
                <w:lang w:val="el-GR"/>
              </w:rPr>
              <w:t xml:space="preserve"> </w:t>
            </w:r>
            <w:r>
              <w:t>guidelines</w:t>
            </w:r>
            <w:r w:rsidRPr="003C6A63">
              <w:rPr>
                <w:lang w:val="el-GR"/>
              </w:rPr>
              <w:t xml:space="preserve"> (1991) </w:t>
            </w:r>
            <w:r>
              <w:rPr>
                <w:lang w:val="el-GR"/>
              </w:rPr>
              <w:t>και</w:t>
            </w:r>
            <w:r w:rsidRPr="003C6A63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του</w:t>
            </w:r>
            <w:r w:rsidRPr="003C6A63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εγγράφου</w:t>
            </w:r>
            <w:r w:rsidRPr="003C6A63">
              <w:rPr>
                <w:lang w:val="el-GR"/>
              </w:rPr>
              <w:t xml:space="preserve"> </w:t>
            </w:r>
            <w:r>
              <w:t>SDD</w:t>
            </w:r>
            <w:r w:rsidRPr="003C6A63">
              <w:rPr>
                <w:lang w:val="el-GR"/>
              </w:rPr>
              <w:t xml:space="preserve"> </w:t>
            </w:r>
            <w:r>
              <w:t>document</w:t>
            </w:r>
            <w:r w:rsidRPr="003C6A63">
              <w:rPr>
                <w:lang w:val="el-GR"/>
              </w:rPr>
              <w:t xml:space="preserve">, </w:t>
            </w:r>
            <w:r>
              <w:rPr>
                <w:lang w:val="el-GR"/>
              </w:rPr>
              <w:t>από</w:t>
            </w:r>
            <w:r w:rsidRPr="003C6A63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τους</w:t>
            </w:r>
            <w:r w:rsidRPr="003C6A63">
              <w:rPr>
                <w:lang w:val="el-GR"/>
              </w:rPr>
              <w:t xml:space="preserve"> </w:t>
            </w:r>
            <w:proofErr w:type="spellStart"/>
            <w:r>
              <w:t>Bruegge</w:t>
            </w:r>
            <w:proofErr w:type="spellEnd"/>
            <w:r w:rsidRPr="003C6A63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</w:t>
            </w:r>
            <w:r w:rsidRPr="003C6A63">
              <w:rPr>
                <w:lang w:val="el-GR"/>
              </w:rPr>
              <w:t xml:space="preserve"> </w:t>
            </w:r>
            <w:proofErr w:type="spellStart"/>
            <w:r>
              <w:t>Dutoit</w:t>
            </w:r>
            <w:proofErr w:type="spellEnd"/>
            <w:r w:rsidRPr="003C6A63">
              <w:rPr>
                <w:lang w:val="el-GR"/>
              </w:rPr>
              <w:t xml:space="preserve"> (2004).</w:t>
            </w:r>
          </w:p>
        </w:tc>
        <w:tc>
          <w:tcPr>
            <w:tcW w:w="118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334D62" w14:textId="77777777" w:rsidR="00F506AB" w:rsidRPr="00DA573A" w:rsidRDefault="00F506AB" w:rsidP="0089408D">
            <w:pPr>
              <w:spacing w:before="40" w:after="40"/>
              <w:ind w:firstLine="80"/>
            </w:pPr>
            <w:r w:rsidRPr="00DA573A">
              <w:t>0.1</w:t>
            </w:r>
          </w:p>
        </w:tc>
      </w:tr>
      <w:tr w:rsidR="00F506AB" w:rsidRPr="00DA573A" w14:paraId="35DEDAC6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51D8A2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0C2CC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075E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D7358" w14:textId="77777777" w:rsidR="00F506AB" w:rsidRPr="00DA573A" w:rsidRDefault="00F506AB" w:rsidP="0089408D">
            <w:pPr>
              <w:spacing w:before="40" w:after="40"/>
              <w:ind w:firstLine="80"/>
            </w:pPr>
          </w:p>
        </w:tc>
      </w:tr>
      <w:tr w:rsidR="00F506AB" w:rsidRPr="00DA573A" w14:paraId="76CE0B32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7BB5AC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555DC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BB29C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FF4C6" w14:textId="77777777" w:rsidR="00F506AB" w:rsidRPr="00DA573A" w:rsidRDefault="00F506AB" w:rsidP="0089408D">
            <w:pPr>
              <w:spacing w:before="40" w:after="40"/>
              <w:ind w:firstLine="80"/>
            </w:pPr>
          </w:p>
        </w:tc>
      </w:tr>
      <w:tr w:rsidR="00F506AB" w:rsidRPr="00DA573A" w14:paraId="4D694AF6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907101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0650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AE176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C840C2" w14:textId="77777777" w:rsidR="00F506AB" w:rsidRPr="00DA573A" w:rsidRDefault="00F506AB" w:rsidP="0089408D">
            <w:pPr>
              <w:spacing w:before="40" w:after="40"/>
              <w:ind w:firstLine="80"/>
            </w:pPr>
          </w:p>
        </w:tc>
      </w:tr>
      <w:tr w:rsidR="00F506AB" w:rsidRPr="00DA573A" w14:paraId="1FB45CBB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6D9C34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E52C1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9841E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9E29C0" w14:textId="77777777" w:rsidR="00F506AB" w:rsidRPr="00DA573A" w:rsidRDefault="00F506AB" w:rsidP="0089408D">
            <w:pPr>
              <w:spacing w:before="40" w:after="40"/>
              <w:ind w:firstLine="80"/>
            </w:pPr>
          </w:p>
        </w:tc>
      </w:tr>
      <w:tr w:rsidR="00F506AB" w:rsidRPr="00DA573A" w14:paraId="49F88EA5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562B54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9149A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1EAD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DBEAB" w14:textId="77777777" w:rsidR="00F506AB" w:rsidRPr="00DA573A" w:rsidRDefault="00F506AB" w:rsidP="0089408D">
            <w:pPr>
              <w:spacing w:before="40" w:after="40"/>
              <w:ind w:firstLine="80"/>
            </w:pPr>
          </w:p>
        </w:tc>
      </w:tr>
      <w:tr w:rsidR="00F506AB" w:rsidRPr="00DA573A" w14:paraId="33E24D7C" w14:textId="77777777" w:rsidTr="0089408D">
        <w:tc>
          <w:tcPr>
            <w:tcW w:w="20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8538B1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DCB598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4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2F5325" w14:textId="77777777" w:rsidR="00F506AB" w:rsidRPr="00DA573A" w:rsidRDefault="00F506AB" w:rsidP="0089408D">
            <w:pPr>
              <w:spacing w:before="40" w:after="40"/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95A4DC" w14:textId="77777777" w:rsidR="00F506AB" w:rsidRPr="00DA573A" w:rsidRDefault="00F506AB" w:rsidP="0089408D">
            <w:pPr>
              <w:spacing w:before="40" w:after="40"/>
              <w:ind w:firstLine="80"/>
            </w:pPr>
          </w:p>
        </w:tc>
      </w:tr>
    </w:tbl>
    <w:p w14:paraId="090CDA2E" w14:textId="77777777" w:rsidR="00832BA4" w:rsidRDefault="00832BA4" w:rsidP="00805BC4">
      <w:pPr>
        <w:pStyle w:val="TOCEntry"/>
        <w:jc w:val="both"/>
        <w:rPr>
          <w:rFonts w:asciiTheme="minorHAnsi" w:hAnsiTheme="minorHAnsi" w:cstheme="minorHAnsi"/>
          <w:lang w:val="el-GR"/>
        </w:rPr>
      </w:pPr>
    </w:p>
    <w:p w14:paraId="2788BD09" w14:textId="7D74E89D" w:rsidR="00805BC4" w:rsidRPr="00DF0458" w:rsidRDefault="00805BC4" w:rsidP="00805BC4">
      <w:pPr>
        <w:pStyle w:val="TOCEntry"/>
        <w:jc w:val="both"/>
        <w:rPr>
          <w:rFonts w:asciiTheme="minorHAnsi" w:hAnsiTheme="minorHAnsi" w:cstheme="minorHAnsi"/>
          <w:lang w:val="el-GR"/>
        </w:rPr>
      </w:pPr>
      <w:r w:rsidRPr="00DF0458">
        <w:rPr>
          <w:rFonts w:asciiTheme="minorHAnsi" w:hAnsiTheme="minorHAnsi" w:cstheme="minorHAnsi"/>
          <w:lang w:val="el-GR"/>
        </w:rPr>
        <w:t xml:space="preserve">Μέλη της Ομάδας Ανάπτυξης </w:t>
      </w:r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2126"/>
        <w:gridCol w:w="3119"/>
      </w:tblGrid>
      <w:tr w:rsidR="00805BC4" w:rsidRPr="00DF0458" w14:paraId="431D6000" w14:textId="77777777" w:rsidTr="003E0A46"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14:paraId="43C8CD46" w14:textId="77777777" w:rsidR="00805BC4" w:rsidRPr="00DF0458" w:rsidRDefault="00805BC4" w:rsidP="003E0A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 w:rsidRPr="00DF0458">
              <w:rPr>
                <w:rFonts w:asciiTheme="minorHAnsi" w:hAnsiTheme="minorHAnsi" w:cstheme="minorHAnsi"/>
                <w:b/>
                <w:bCs/>
                <w:lang w:val="el-GR"/>
              </w:rPr>
              <w:t>Όνομα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0977C974" w14:textId="77777777" w:rsidR="00805BC4" w:rsidRPr="00DF0458" w:rsidRDefault="00805BC4" w:rsidP="003E0A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 w:rsidRPr="00DF0458">
              <w:rPr>
                <w:rFonts w:asciiTheme="minorHAnsi" w:hAnsiTheme="minorHAnsi" w:cstheme="minorHAnsi"/>
                <w:b/>
                <w:bCs/>
              </w:rPr>
              <w:t xml:space="preserve">OA 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14:paraId="53782482" w14:textId="77777777" w:rsidR="00805BC4" w:rsidRPr="00DF0458" w:rsidRDefault="00805BC4" w:rsidP="003E0A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 w:rsidRPr="00DF0458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</w:tr>
      <w:tr w:rsidR="00805BC4" w:rsidRPr="00DF0458" w14:paraId="613720ED" w14:textId="77777777" w:rsidTr="003E0A46">
        <w:tc>
          <w:tcPr>
            <w:tcW w:w="41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B27F" w14:textId="77777777" w:rsidR="00805BC4" w:rsidRPr="00DF0458" w:rsidRDefault="00805BC4" w:rsidP="003E0A46">
            <w:pPr>
              <w:tabs>
                <w:tab w:val="left" w:pos="1845"/>
              </w:tabs>
              <w:spacing w:before="40" w:after="40"/>
              <w:rPr>
                <w:rFonts w:asciiTheme="minorHAnsi" w:hAnsiTheme="minorHAnsi" w:cstheme="minorHAnsi"/>
                <w:sz w:val="24"/>
                <w:szCs w:val="24"/>
              </w:rPr>
            </w:pPr>
            <w:r w:rsidRPr="00DF0458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>Αντώνης Μαυρομανώλης</w:t>
            </w:r>
            <w:r w:rsidRPr="00DF0458">
              <w:rPr>
                <w:rFonts w:asciiTheme="minorHAnsi" w:hAnsiTheme="minorHAnsi" w:cstheme="minorHAnsi"/>
                <w:sz w:val="24"/>
                <w:szCs w:val="24"/>
                <w:lang w:val="el-GR"/>
              </w:rPr>
              <w:tab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48B73" w14:textId="77777777" w:rsidR="00805BC4" w:rsidRPr="00DF0458" w:rsidRDefault="00132123" w:rsidP="00132123">
            <w:pPr>
              <w:spacing w:before="40" w:after="40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DF0458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6A865" w14:textId="77777777" w:rsidR="00805BC4" w:rsidRPr="00DF0458" w:rsidRDefault="00EA60EA" w:rsidP="003E0A46">
            <w:pPr>
              <w:spacing w:before="40" w:after="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antomavr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@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ece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auth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gr</w:t>
              </w:r>
            </w:hyperlink>
          </w:p>
        </w:tc>
      </w:tr>
      <w:tr w:rsidR="00805BC4" w:rsidRPr="00DF0458" w14:paraId="0CC932FD" w14:textId="77777777" w:rsidTr="003E0A46">
        <w:tc>
          <w:tcPr>
            <w:tcW w:w="411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F71637" w14:textId="78B2661D" w:rsidR="00805BC4" w:rsidRPr="00DF0458" w:rsidRDefault="00805BC4" w:rsidP="003E0A46">
            <w:pPr>
              <w:spacing w:before="40" w:after="40"/>
              <w:rPr>
                <w:rFonts w:asciiTheme="minorHAnsi" w:hAnsiTheme="minorHAnsi" w:cstheme="minorHAnsi"/>
                <w:lang w:val="el-GR"/>
              </w:rPr>
            </w:pPr>
            <w:r w:rsidRPr="00DF0458">
              <w:rPr>
                <w:rFonts w:asciiTheme="minorHAnsi" w:hAnsiTheme="minorHAnsi" w:cstheme="minorHAnsi"/>
                <w:lang w:val="el-GR"/>
              </w:rPr>
              <w:t>Θωμάς Πλ</w:t>
            </w:r>
            <w:r w:rsidR="00A71371" w:rsidRPr="00DF0458">
              <w:rPr>
                <w:rFonts w:asciiTheme="minorHAnsi" w:hAnsiTheme="minorHAnsi" w:cstheme="minorHAnsi"/>
                <w:lang w:val="el-GR"/>
              </w:rPr>
              <w:t>ιά</w:t>
            </w:r>
            <w:r w:rsidRPr="00DF0458">
              <w:rPr>
                <w:rFonts w:asciiTheme="minorHAnsi" w:hAnsiTheme="minorHAnsi" w:cstheme="minorHAnsi"/>
                <w:lang w:val="el-GR"/>
              </w:rPr>
              <w:t>κης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07F6" w14:textId="77777777" w:rsidR="00805BC4" w:rsidRPr="00DF0458" w:rsidRDefault="00132123" w:rsidP="00132123">
            <w:pPr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DF0458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11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6A22E4" w14:textId="77777777" w:rsidR="00805BC4" w:rsidRPr="00DF0458" w:rsidRDefault="00EA60EA" w:rsidP="003E0A46">
            <w:pPr>
              <w:spacing w:before="40" w:after="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tpliakis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@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ece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auth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gr</w:t>
              </w:r>
            </w:hyperlink>
          </w:p>
        </w:tc>
      </w:tr>
      <w:tr w:rsidR="00805BC4" w:rsidRPr="00DF0458" w14:paraId="3066ED2E" w14:textId="77777777" w:rsidTr="003E0A46">
        <w:tc>
          <w:tcPr>
            <w:tcW w:w="41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B5C331" w14:textId="77777777" w:rsidR="00805BC4" w:rsidRPr="00DF0458" w:rsidRDefault="00805BC4" w:rsidP="003E0A46">
            <w:pPr>
              <w:spacing w:before="40" w:after="40"/>
              <w:rPr>
                <w:rFonts w:asciiTheme="minorHAnsi" w:hAnsiTheme="minorHAnsi" w:cstheme="minorHAnsi"/>
                <w:lang w:val="el-GR"/>
              </w:rPr>
            </w:pPr>
            <w:r w:rsidRPr="00DF0458">
              <w:rPr>
                <w:rFonts w:asciiTheme="minorHAnsi" w:hAnsiTheme="minorHAnsi" w:cstheme="minorHAnsi"/>
                <w:lang w:val="el-GR"/>
              </w:rPr>
              <w:t>Χρήστος Παπακωνσταντίνου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DF9E1" w14:textId="77777777" w:rsidR="00805BC4" w:rsidRPr="00DF0458" w:rsidRDefault="00132123" w:rsidP="00132123">
            <w:pPr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DF0458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806B9" w14:textId="77777777" w:rsidR="00805BC4" w:rsidRPr="00DF0458" w:rsidRDefault="00EA60EA" w:rsidP="003E0A46">
            <w:pPr>
              <w:spacing w:before="40" w:after="4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papachri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@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ece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auth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l-GR"/>
                </w:rPr>
                <w:t>.</w:t>
              </w:r>
              <w:r w:rsidR="00132123" w:rsidRPr="00DF0458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  <w:lang w:val="en-US"/>
                </w:rPr>
                <w:t>gr</w:t>
              </w:r>
            </w:hyperlink>
          </w:p>
        </w:tc>
      </w:tr>
      <w:tr w:rsidR="00805BC4" w:rsidRPr="00DF0458" w14:paraId="03790194" w14:textId="77777777" w:rsidTr="003E0A46">
        <w:tc>
          <w:tcPr>
            <w:tcW w:w="41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A5CEDB" w14:textId="77777777" w:rsidR="00805BC4" w:rsidRPr="00DF0458" w:rsidRDefault="00805BC4" w:rsidP="003E0A46">
            <w:pPr>
              <w:spacing w:before="40" w:after="40"/>
              <w:rPr>
                <w:rFonts w:asciiTheme="minorHAnsi" w:hAnsiTheme="minorHAnsi" w:cstheme="minorHAnsi"/>
                <w:lang w:val="el-GR"/>
              </w:rPr>
            </w:pPr>
            <w:r w:rsidRPr="00DF0458">
              <w:rPr>
                <w:rFonts w:asciiTheme="minorHAnsi" w:hAnsiTheme="minorHAnsi" w:cstheme="minorHAnsi"/>
                <w:lang w:val="el-GR"/>
              </w:rPr>
              <w:t>Γιώργος Μιχαηλίδης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D9CE6" w14:textId="77777777" w:rsidR="00805BC4" w:rsidRPr="00DF0458" w:rsidRDefault="00132123" w:rsidP="00132123">
            <w:pPr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DF0458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78E86A" w14:textId="77777777" w:rsidR="00805BC4" w:rsidRPr="00DF0458" w:rsidRDefault="001F0EA9" w:rsidP="003E0A46">
            <w:pPr>
              <w:spacing w:before="40" w:after="40"/>
              <w:rPr>
                <w:rFonts w:asciiTheme="minorHAnsi" w:hAnsiTheme="minorHAnsi" w:cstheme="minorHAnsi"/>
              </w:rPr>
            </w:pPr>
            <w:r w:rsidRPr="00DF0458">
              <w:rPr>
                <w:rFonts w:asciiTheme="minorHAnsi" w:hAnsiTheme="minorHAnsi" w:cstheme="minorHAnsi"/>
                <w:color w:val="0070C0"/>
              </w:rPr>
              <w:t>geormich@auth.gr</w:t>
            </w:r>
          </w:p>
        </w:tc>
      </w:tr>
    </w:tbl>
    <w:p w14:paraId="3315A435" w14:textId="0BC3656B" w:rsidR="007754F2" w:rsidRDefault="007754F2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62166567" w14:textId="103D0EB7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116A4458" w14:textId="34CCB0D9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2BA9363F" w14:textId="1592D852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3D817591" w14:textId="2A8802DC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3EE27AD4" w14:textId="118EE6BE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3236C4B1" w14:textId="7A248095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6565BC81" w14:textId="0AFD7BC1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39815B41" w14:textId="329692AC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5585A3F4" w14:textId="02EFAED2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40126656" w14:textId="1CECC5FE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261FA1D5" w14:textId="26902825" w:rsidR="00F506AB" w:rsidRDefault="00F506AB" w:rsidP="00832BA4">
      <w:pPr>
        <w:widowControl w:val="0"/>
        <w:rPr>
          <w:rFonts w:asciiTheme="minorHAnsi" w:hAnsiTheme="minorHAnsi" w:cstheme="minorHAnsi"/>
          <w:lang w:val="el-GR" w:eastAsia="zh-CN"/>
        </w:rPr>
      </w:pPr>
    </w:p>
    <w:p w14:paraId="4610B6D3" w14:textId="77777777" w:rsidR="00F506AB" w:rsidRPr="008C7B95" w:rsidRDefault="00F506AB" w:rsidP="00F506AB">
      <w:pPr>
        <w:pStyle w:val="Heading1"/>
      </w:pPr>
      <w:bookmarkStart w:id="1" w:name="_Toc8674514"/>
      <w:r>
        <w:lastRenderedPageBreak/>
        <w:t>Πίνακας Περιεχομένων</w:t>
      </w:r>
      <w:bookmarkEnd w:id="1"/>
    </w:p>
    <w:p w14:paraId="0A429C90" w14:textId="77777777" w:rsidR="00F506AB" w:rsidRPr="00F506AB" w:rsidRDefault="00F506AB" w:rsidP="00F506AB">
      <w:pPr>
        <w:pStyle w:val="TOC1"/>
        <w:rPr>
          <w:rFonts w:ascii="Calibri" w:hAnsi="Calibri"/>
          <w:noProof/>
          <w:sz w:val="24"/>
          <w:szCs w:val="24"/>
          <w:lang w:val="el-GR" w:eastAsia="en-US"/>
        </w:rPr>
      </w:pPr>
      <w:r w:rsidRPr="008C7B95">
        <w:fldChar w:fldCharType="begin"/>
      </w:r>
      <w:r w:rsidRPr="005975C2">
        <w:rPr>
          <w:lang w:val="el-GR"/>
        </w:rPr>
        <w:instrText xml:space="preserve"> </w:instrText>
      </w:r>
      <w:r w:rsidRPr="008C7B95">
        <w:instrText>TOC</w:instrText>
      </w:r>
      <w:r w:rsidRPr="005975C2">
        <w:rPr>
          <w:lang w:val="el-GR"/>
        </w:rPr>
        <w:instrText xml:space="preserve"> \</w:instrText>
      </w:r>
      <w:r w:rsidRPr="008C7B95">
        <w:instrText>o</w:instrText>
      </w:r>
      <w:r w:rsidRPr="005975C2">
        <w:rPr>
          <w:lang w:val="el-GR"/>
        </w:rPr>
        <w:instrText xml:space="preserve"> "1-5" </w:instrText>
      </w:r>
      <w:r w:rsidRPr="008C7B95">
        <w:fldChar w:fldCharType="separate"/>
      </w:r>
      <w:r w:rsidRPr="00401E0C">
        <w:rPr>
          <w:noProof/>
          <w:lang w:val="el-GR"/>
        </w:rPr>
        <w:t>Πίνακας Περιεχομένων</w:t>
      </w:r>
      <w:r w:rsidRPr="00F506AB">
        <w:rPr>
          <w:noProof/>
          <w:lang w:val="el-GR"/>
        </w:rPr>
        <w:tab/>
      </w:r>
      <w:r>
        <w:rPr>
          <w:noProof/>
        </w:rPr>
        <w:fldChar w:fldCharType="begin"/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F506AB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F506AB">
        <w:rPr>
          <w:noProof/>
          <w:lang w:val="el-GR"/>
        </w:rPr>
        <w:instrText>8674514 \</w:instrText>
      </w:r>
      <w:r>
        <w:rPr>
          <w:noProof/>
        </w:rPr>
        <w:instrText>h</w:instrText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06AB">
        <w:rPr>
          <w:noProof/>
          <w:lang w:val="el-GR"/>
        </w:rPr>
        <w:t>3</w:t>
      </w:r>
      <w:r>
        <w:rPr>
          <w:noProof/>
        </w:rPr>
        <w:fldChar w:fldCharType="end"/>
      </w:r>
    </w:p>
    <w:p w14:paraId="387D06F8" w14:textId="77777777" w:rsidR="00F506AB" w:rsidRPr="00F506AB" w:rsidRDefault="00F506AB" w:rsidP="00F506AB">
      <w:pPr>
        <w:pStyle w:val="TOC1"/>
        <w:rPr>
          <w:rFonts w:ascii="Calibri" w:hAnsi="Calibri"/>
          <w:noProof/>
          <w:sz w:val="24"/>
          <w:szCs w:val="24"/>
          <w:lang w:val="el-GR" w:eastAsia="en-US"/>
        </w:rPr>
      </w:pPr>
      <w:r w:rsidRPr="00401E0C">
        <w:rPr>
          <w:noProof/>
          <w:lang w:val="el-GR"/>
        </w:rPr>
        <w:t>Λίστα Σχημάτων</w:t>
      </w:r>
      <w:r w:rsidRPr="00F506AB">
        <w:rPr>
          <w:noProof/>
          <w:lang w:val="el-GR"/>
        </w:rPr>
        <w:tab/>
      </w:r>
      <w:r>
        <w:rPr>
          <w:noProof/>
        </w:rPr>
        <w:fldChar w:fldCharType="begin"/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F506AB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F506AB">
        <w:rPr>
          <w:noProof/>
          <w:lang w:val="el-GR"/>
        </w:rPr>
        <w:instrText>8674515 \</w:instrText>
      </w:r>
      <w:r>
        <w:rPr>
          <w:noProof/>
        </w:rPr>
        <w:instrText>h</w:instrText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06AB">
        <w:rPr>
          <w:noProof/>
          <w:lang w:val="el-GR"/>
        </w:rPr>
        <w:t>4</w:t>
      </w:r>
      <w:r>
        <w:rPr>
          <w:noProof/>
        </w:rPr>
        <w:fldChar w:fldCharType="end"/>
      </w:r>
    </w:p>
    <w:p w14:paraId="2F813CF3" w14:textId="77777777" w:rsidR="00F506AB" w:rsidRPr="00F506AB" w:rsidRDefault="00F506AB" w:rsidP="00F506AB">
      <w:pPr>
        <w:pStyle w:val="TOC1"/>
        <w:tabs>
          <w:tab w:val="left" w:pos="600"/>
        </w:tabs>
        <w:rPr>
          <w:rFonts w:ascii="Calibri" w:hAnsi="Calibri"/>
          <w:noProof/>
          <w:sz w:val="24"/>
          <w:szCs w:val="24"/>
          <w:lang w:val="el-GR" w:eastAsia="en-US"/>
        </w:rPr>
      </w:pPr>
      <w:r w:rsidRPr="00F506AB">
        <w:rPr>
          <w:noProof/>
          <w:lang w:val="el-GR"/>
        </w:rPr>
        <w:t>1.</w:t>
      </w:r>
      <w:r w:rsidRPr="00F506AB">
        <w:rPr>
          <w:rFonts w:ascii="Calibri" w:hAnsi="Calibri"/>
          <w:noProof/>
          <w:sz w:val="24"/>
          <w:szCs w:val="24"/>
          <w:lang w:val="el-GR" w:eastAsia="en-US"/>
        </w:rPr>
        <w:tab/>
      </w:r>
      <w:r w:rsidRPr="00401E0C">
        <w:rPr>
          <w:noProof/>
          <w:lang w:val="el-GR"/>
        </w:rPr>
        <w:t>Προτεινόμενη Αρχιτεκτονική Λογισμικού</w:t>
      </w:r>
      <w:r w:rsidRPr="00F506AB">
        <w:rPr>
          <w:noProof/>
          <w:lang w:val="el-GR"/>
        </w:rPr>
        <w:tab/>
      </w:r>
      <w:r>
        <w:rPr>
          <w:noProof/>
        </w:rPr>
        <w:fldChar w:fldCharType="begin"/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F506AB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F506AB">
        <w:rPr>
          <w:noProof/>
          <w:lang w:val="el-GR"/>
        </w:rPr>
        <w:instrText>8674516 \</w:instrText>
      </w:r>
      <w:r>
        <w:rPr>
          <w:noProof/>
        </w:rPr>
        <w:instrText>h</w:instrText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06AB">
        <w:rPr>
          <w:noProof/>
          <w:lang w:val="el-GR"/>
        </w:rPr>
        <w:t>5</w:t>
      </w:r>
      <w:r>
        <w:rPr>
          <w:noProof/>
        </w:rPr>
        <w:fldChar w:fldCharType="end"/>
      </w:r>
    </w:p>
    <w:p w14:paraId="0C0BFC7D" w14:textId="77777777" w:rsidR="00F506AB" w:rsidRPr="00F506AB" w:rsidRDefault="00F506AB" w:rsidP="00F506AB">
      <w:pPr>
        <w:pStyle w:val="TOC2"/>
        <w:tabs>
          <w:tab w:val="left" w:pos="800"/>
        </w:tabs>
        <w:rPr>
          <w:rFonts w:ascii="Calibri" w:hAnsi="Calibri"/>
          <w:noProof/>
          <w:sz w:val="24"/>
          <w:szCs w:val="24"/>
          <w:lang w:val="el-GR" w:eastAsia="en-US"/>
        </w:rPr>
      </w:pPr>
      <w:r w:rsidRPr="00F506AB">
        <w:rPr>
          <w:noProof/>
          <w:lang w:val="el-GR"/>
        </w:rPr>
        <w:t>1.1</w:t>
      </w:r>
      <w:r w:rsidRPr="00F506AB">
        <w:rPr>
          <w:rFonts w:ascii="Calibri" w:hAnsi="Calibri"/>
          <w:noProof/>
          <w:sz w:val="24"/>
          <w:szCs w:val="24"/>
          <w:lang w:val="el-GR" w:eastAsia="en-US"/>
        </w:rPr>
        <w:tab/>
      </w:r>
      <w:r w:rsidRPr="00401E0C">
        <w:rPr>
          <w:noProof/>
          <w:lang w:val="el-GR"/>
        </w:rPr>
        <w:t>Αποδόμηση Συστήματος</w:t>
      </w:r>
      <w:r w:rsidRPr="00F506AB">
        <w:rPr>
          <w:noProof/>
          <w:lang w:val="el-GR"/>
        </w:rPr>
        <w:tab/>
      </w:r>
      <w:r>
        <w:rPr>
          <w:noProof/>
        </w:rPr>
        <w:fldChar w:fldCharType="begin"/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F506AB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F506AB">
        <w:rPr>
          <w:noProof/>
          <w:lang w:val="el-GR"/>
        </w:rPr>
        <w:instrText>8674517 \</w:instrText>
      </w:r>
      <w:r>
        <w:rPr>
          <w:noProof/>
        </w:rPr>
        <w:instrText>h</w:instrText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06AB">
        <w:rPr>
          <w:noProof/>
          <w:lang w:val="el-GR"/>
        </w:rPr>
        <w:t>5</w:t>
      </w:r>
      <w:r>
        <w:rPr>
          <w:noProof/>
        </w:rPr>
        <w:fldChar w:fldCharType="end"/>
      </w:r>
    </w:p>
    <w:p w14:paraId="42E20274" w14:textId="77777777" w:rsidR="00F506AB" w:rsidRPr="00F506AB" w:rsidRDefault="00F506AB" w:rsidP="00F506AB">
      <w:pPr>
        <w:pStyle w:val="TOC2"/>
        <w:tabs>
          <w:tab w:val="left" w:pos="800"/>
        </w:tabs>
        <w:rPr>
          <w:rFonts w:ascii="Calibri" w:hAnsi="Calibri"/>
          <w:noProof/>
          <w:sz w:val="24"/>
          <w:szCs w:val="24"/>
          <w:lang w:val="el-GR" w:eastAsia="en-US"/>
        </w:rPr>
      </w:pPr>
      <w:r w:rsidRPr="00F506AB">
        <w:rPr>
          <w:noProof/>
          <w:lang w:val="el-GR"/>
        </w:rPr>
        <w:t>1.2</w:t>
      </w:r>
      <w:r w:rsidRPr="00F506AB">
        <w:rPr>
          <w:rFonts w:ascii="Calibri" w:hAnsi="Calibri"/>
          <w:noProof/>
          <w:sz w:val="24"/>
          <w:szCs w:val="24"/>
          <w:lang w:val="el-GR" w:eastAsia="en-US"/>
        </w:rPr>
        <w:tab/>
      </w:r>
      <w:r w:rsidRPr="00401E0C">
        <w:rPr>
          <w:noProof/>
          <w:lang w:val="el-GR"/>
        </w:rPr>
        <w:t>Απεικόνιση Υλικού/Λογισμικού</w:t>
      </w:r>
      <w:r w:rsidRPr="00F506AB">
        <w:rPr>
          <w:noProof/>
          <w:lang w:val="el-GR"/>
        </w:rPr>
        <w:tab/>
      </w:r>
      <w:r>
        <w:rPr>
          <w:noProof/>
        </w:rPr>
        <w:fldChar w:fldCharType="begin"/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F506AB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F506AB">
        <w:rPr>
          <w:noProof/>
          <w:lang w:val="el-GR"/>
        </w:rPr>
        <w:instrText>8674518 \</w:instrText>
      </w:r>
      <w:r>
        <w:rPr>
          <w:noProof/>
        </w:rPr>
        <w:instrText>h</w:instrText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06AB">
        <w:rPr>
          <w:noProof/>
          <w:lang w:val="el-GR"/>
        </w:rPr>
        <w:t>5</w:t>
      </w:r>
      <w:r>
        <w:rPr>
          <w:noProof/>
        </w:rPr>
        <w:fldChar w:fldCharType="end"/>
      </w:r>
    </w:p>
    <w:p w14:paraId="7384FB12" w14:textId="77777777" w:rsidR="00F506AB" w:rsidRPr="00F506AB" w:rsidRDefault="00F506AB" w:rsidP="00F506AB">
      <w:pPr>
        <w:pStyle w:val="TOC2"/>
        <w:tabs>
          <w:tab w:val="left" w:pos="800"/>
        </w:tabs>
        <w:rPr>
          <w:rFonts w:ascii="Calibri" w:hAnsi="Calibri"/>
          <w:noProof/>
          <w:sz w:val="24"/>
          <w:szCs w:val="24"/>
          <w:lang w:val="el-GR" w:eastAsia="en-US"/>
        </w:rPr>
      </w:pPr>
      <w:r w:rsidRPr="00F506AB">
        <w:rPr>
          <w:noProof/>
          <w:lang w:val="el-GR"/>
        </w:rPr>
        <w:t>1.3</w:t>
      </w:r>
      <w:r w:rsidRPr="00F506AB">
        <w:rPr>
          <w:rFonts w:ascii="Calibri" w:hAnsi="Calibri"/>
          <w:noProof/>
          <w:sz w:val="24"/>
          <w:szCs w:val="24"/>
          <w:lang w:val="el-GR" w:eastAsia="en-US"/>
        </w:rPr>
        <w:tab/>
      </w:r>
      <w:r w:rsidRPr="00401E0C">
        <w:rPr>
          <w:noProof/>
          <w:lang w:val="el-GR"/>
        </w:rPr>
        <w:t>Έλεγχος Πρόσβασης και Ασφάλεια</w:t>
      </w:r>
      <w:r w:rsidRPr="00F506AB">
        <w:rPr>
          <w:noProof/>
          <w:lang w:val="el-GR"/>
        </w:rPr>
        <w:tab/>
      </w:r>
      <w:r>
        <w:rPr>
          <w:noProof/>
        </w:rPr>
        <w:fldChar w:fldCharType="begin"/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F506AB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F506AB">
        <w:rPr>
          <w:noProof/>
          <w:lang w:val="el-GR"/>
        </w:rPr>
        <w:instrText>8674519 \</w:instrText>
      </w:r>
      <w:r>
        <w:rPr>
          <w:noProof/>
        </w:rPr>
        <w:instrText>h</w:instrText>
      </w:r>
      <w:r w:rsidRPr="00F506AB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06AB">
        <w:rPr>
          <w:noProof/>
          <w:lang w:val="el-GR"/>
        </w:rPr>
        <w:t>5</w:t>
      </w:r>
      <w:r>
        <w:rPr>
          <w:noProof/>
        </w:rPr>
        <w:fldChar w:fldCharType="end"/>
      </w:r>
    </w:p>
    <w:p w14:paraId="4FA0E710" w14:textId="77777777" w:rsidR="00F506AB" w:rsidRPr="00900700" w:rsidRDefault="00F506AB" w:rsidP="00F506AB">
      <w:pPr>
        <w:pStyle w:val="TOC1"/>
        <w:tabs>
          <w:tab w:val="left" w:pos="600"/>
        </w:tabs>
        <w:rPr>
          <w:rFonts w:ascii="Calibri" w:hAnsi="Calibri"/>
          <w:noProof/>
          <w:sz w:val="24"/>
          <w:szCs w:val="24"/>
          <w:lang w:val="el-GR" w:eastAsia="en-US"/>
        </w:rPr>
      </w:pPr>
      <w:r w:rsidRPr="00401E0C">
        <w:rPr>
          <w:noProof/>
          <w:lang w:val="el-GR"/>
        </w:rPr>
        <w:t>2.</w:t>
      </w:r>
      <w:r w:rsidRPr="00900700">
        <w:rPr>
          <w:rFonts w:ascii="Calibri" w:hAnsi="Calibri"/>
          <w:noProof/>
          <w:sz w:val="24"/>
          <w:szCs w:val="24"/>
          <w:lang w:val="el-GR" w:eastAsia="en-US"/>
        </w:rPr>
        <w:tab/>
      </w:r>
      <w:r w:rsidRPr="00401E0C">
        <w:rPr>
          <w:noProof/>
          <w:lang w:val="el-GR"/>
        </w:rPr>
        <w:t>Πίνακας ιχνηλασιμότητας εγγράφων Σχεδίασης και Απαιτήσεων Λογισμικού</w:t>
      </w:r>
      <w:r w:rsidRPr="002E4E49">
        <w:rPr>
          <w:noProof/>
          <w:lang w:val="el-GR"/>
        </w:rPr>
        <w:tab/>
      </w:r>
      <w:r>
        <w:rPr>
          <w:noProof/>
        </w:rPr>
        <w:fldChar w:fldCharType="begin"/>
      </w:r>
      <w:r w:rsidRPr="002E4E49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2E4E49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2E4E49">
        <w:rPr>
          <w:noProof/>
          <w:lang w:val="el-GR"/>
        </w:rPr>
        <w:instrText>8674520 \</w:instrText>
      </w:r>
      <w:r>
        <w:rPr>
          <w:noProof/>
        </w:rPr>
        <w:instrText>h</w:instrText>
      </w:r>
      <w:r w:rsidRPr="002E4E49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E4E49">
        <w:rPr>
          <w:noProof/>
          <w:lang w:val="el-GR"/>
        </w:rPr>
        <w:t>6</w:t>
      </w:r>
      <w:r>
        <w:rPr>
          <w:noProof/>
        </w:rPr>
        <w:fldChar w:fldCharType="end"/>
      </w:r>
    </w:p>
    <w:p w14:paraId="6ACD1EA9" w14:textId="77777777" w:rsidR="00F506AB" w:rsidRPr="00900700" w:rsidRDefault="00F506AB" w:rsidP="00F506AB">
      <w:pPr>
        <w:pStyle w:val="TOC1"/>
        <w:tabs>
          <w:tab w:val="left" w:pos="600"/>
        </w:tabs>
        <w:rPr>
          <w:rFonts w:ascii="Calibri" w:hAnsi="Calibri"/>
          <w:noProof/>
          <w:sz w:val="24"/>
          <w:szCs w:val="24"/>
          <w:lang w:val="en-US" w:eastAsia="en-US"/>
        </w:rPr>
      </w:pPr>
      <w:r w:rsidRPr="002E4E49">
        <w:rPr>
          <w:noProof/>
          <w:lang w:val="en-US"/>
        </w:rPr>
        <w:t>3.</w:t>
      </w:r>
      <w:r w:rsidRPr="00900700">
        <w:rPr>
          <w:rFonts w:ascii="Calibri" w:hAnsi="Calibri"/>
          <w:noProof/>
          <w:sz w:val="24"/>
          <w:szCs w:val="24"/>
          <w:lang w:val="en-US" w:eastAsia="en-US"/>
        </w:rPr>
        <w:tab/>
      </w:r>
      <w:r w:rsidRPr="00401E0C">
        <w:rPr>
          <w:noProof/>
          <w:lang w:val="en-US"/>
        </w:rPr>
        <w:t>RESTful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_Toc8674521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1E2F08" w14:textId="77777777" w:rsidR="00F506AB" w:rsidRPr="00900700" w:rsidRDefault="00F506AB" w:rsidP="00F506AB">
      <w:pPr>
        <w:pStyle w:val="TOC2"/>
        <w:tabs>
          <w:tab w:val="left" w:pos="800"/>
        </w:tabs>
        <w:rPr>
          <w:rFonts w:ascii="Calibri" w:hAnsi="Calibri"/>
          <w:noProof/>
          <w:sz w:val="24"/>
          <w:szCs w:val="24"/>
          <w:lang w:val="en-US" w:eastAsia="en-US"/>
        </w:rPr>
      </w:pPr>
      <w:r w:rsidRPr="00401E0C">
        <w:rPr>
          <w:noProof/>
          <w:lang w:val="en-US"/>
        </w:rPr>
        <w:t>3.1</w:t>
      </w:r>
      <w:r w:rsidRPr="00900700">
        <w:rPr>
          <w:rFonts w:ascii="Calibri" w:hAnsi="Calibri"/>
          <w:noProof/>
          <w:sz w:val="24"/>
          <w:szCs w:val="24"/>
          <w:lang w:val="en-US" w:eastAsia="en-US"/>
        </w:rPr>
        <w:tab/>
      </w:r>
      <w:r w:rsidRPr="00401E0C">
        <w:rPr>
          <w:noProof/>
          <w:lang w:val="en-US"/>
        </w:rPr>
        <w:t>Endpoints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_Toc8674522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FF26A3" w14:textId="77777777" w:rsidR="00F506AB" w:rsidRPr="00900700" w:rsidRDefault="00F506AB" w:rsidP="00F506AB">
      <w:pPr>
        <w:pStyle w:val="TOC1"/>
        <w:tabs>
          <w:tab w:val="left" w:pos="600"/>
        </w:tabs>
        <w:rPr>
          <w:rFonts w:ascii="Calibri" w:hAnsi="Calibri"/>
          <w:noProof/>
          <w:sz w:val="24"/>
          <w:szCs w:val="24"/>
          <w:lang w:val="en-US" w:eastAsia="en-US"/>
        </w:rPr>
      </w:pPr>
      <w:r w:rsidRPr="00401E0C">
        <w:rPr>
          <w:noProof/>
          <w:lang w:val="en-US"/>
        </w:rPr>
        <w:t>4.</w:t>
      </w:r>
      <w:r w:rsidRPr="00900700">
        <w:rPr>
          <w:rFonts w:ascii="Calibri" w:hAnsi="Calibri"/>
          <w:noProof/>
          <w:sz w:val="24"/>
          <w:szCs w:val="24"/>
          <w:lang w:val="en-US" w:eastAsia="en-US"/>
        </w:rPr>
        <w:tab/>
      </w:r>
      <w:r w:rsidRPr="00401E0C">
        <w:rPr>
          <w:noProof/>
          <w:lang w:val="en-US"/>
        </w:rPr>
        <w:t>SWOT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_Toc8674523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7A282A" w14:textId="77777777" w:rsidR="00F506AB" w:rsidRPr="00900700" w:rsidRDefault="00F506AB" w:rsidP="00F506AB">
      <w:pPr>
        <w:pStyle w:val="TOC1"/>
        <w:tabs>
          <w:tab w:val="left" w:pos="600"/>
        </w:tabs>
        <w:rPr>
          <w:rFonts w:ascii="Calibri" w:hAnsi="Calibri"/>
          <w:noProof/>
          <w:sz w:val="24"/>
          <w:szCs w:val="24"/>
          <w:lang w:val="el-GR" w:eastAsia="en-US"/>
        </w:rPr>
      </w:pPr>
      <w:r w:rsidRPr="00401E0C">
        <w:rPr>
          <w:noProof/>
          <w:lang w:val="el-GR"/>
        </w:rPr>
        <w:t>5.</w:t>
      </w:r>
      <w:r w:rsidRPr="00900700">
        <w:rPr>
          <w:rFonts w:ascii="Calibri" w:hAnsi="Calibri"/>
          <w:noProof/>
          <w:sz w:val="24"/>
          <w:szCs w:val="24"/>
          <w:lang w:val="el-GR" w:eastAsia="en-US"/>
        </w:rPr>
        <w:tab/>
      </w:r>
      <w:r w:rsidRPr="00401E0C">
        <w:rPr>
          <w:noProof/>
          <w:lang w:val="el-GR"/>
        </w:rPr>
        <w:t>Χρονοδιάγραμμα και Κοστολόγηση Έργου</w:t>
      </w:r>
      <w:r w:rsidRPr="002E4E49">
        <w:rPr>
          <w:noProof/>
          <w:lang w:val="el-GR"/>
        </w:rPr>
        <w:tab/>
      </w:r>
      <w:r>
        <w:rPr>
          <w:noProof/>
        </w:rPr>
        <w:fldChar w:fldCharType="begin"/>
      </w:r>
      <w:r w:rsidRPr="002E4E49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2E4E49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2E4E49">
        <w:rPr>
          <w:noProof/>
          <w:lang w:val="el-GR"/>
        </w:rPr>
        <w:instrText>8674524 \</w:instrText>
      </w:r>
      <w:r>
        <w:rPr>
          <w:noProof/>
        </w:rPr>
        <w:instrText>h</w:instrText>
      </w:r>
      <w:r w:rsidRPr="002E4E49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E4E49">
        <w:rPr>
          <w:noProof/>
          <w:lang w:val="el-GR"/>
        </w:rPr>
        <w:t>11</w:t>
      </w:r>
      <w:r>
        <w:rPr>
          <w:noProof/>
        </w:rPr>
        <w:fldChar w:fldCharType="end"/>
      </w:r>
    </w:p>
    <w:p w14:paraId="66638AC7" w14:textId="77777777" w:rsidR="00F506AB" w:rsidRPr="00900700" w:rsidRDefault="00F506AB" w:rsidP="00F506AB">
      <w:pPr>
        <w:pStyle w:val="TOC1"/>
        <w:tabs>
          <w:tab w:val="left" w:pos="600"/>
        </w:tabs>
        <w:rPr>
          <w:rFonts w:ascii="Calibri" w:hAnsi="Calibri"/>
          <w:noProof/>
          <w:sz w:val="24"/>
          <w:szCs w:val="24"/>
          <w:lang w:val="el-GR" w:eastAsia="en-US"/>
        </w:rPr>
      </w:pPr>
      <w:r w:rsidRPr="002E4E49">
        <w:rPr>
          <w:noProof/>
          <w:lang w:val="el-GR"/>
        </w:rPr>
        <w:t>6.</w:t>
      </w:r>
      <w:r w:rsidRPr="00900700">
        <w:rPr>
          <w:rFonts w:ascii="Calibri" w:hAnsi="Calibri"/>
          <w:noProof/>
          <w:sz w:val="24"/>
          <w:szCs w:val="24"/>
          <w:lang w:val="el-GR" w:eastAsia="en-US"/>
        </w:rPr>
        <w:tab/>
      </w:r>
      <w:r w:rsidRPr="00401E0C">
        <w:rPr>
          <w:noProof/>
          <w:lang w:val="el-GR"/>
        </w:rPr>
        <w:t>Παράρτημα</w:t>
      </w:r>
      <w:r w:rsidRPr="002E4E49">
        <w:rPr>
          <w:noProof/>
          <w:lang w:val="el-GR"/>
        </w:rPr>
        <w:t xml:space="preserve"> </w:t>
      </w:r>
      <w:r>
        <w:rPr>
          <w:noProof/>
        </w:rPr>
        <w:t>I</w:t>
      </w:r>
      <w:r w:rsidRPr="002E4E49">
        <w:rPr>
          <w:noProof/>
          <w:lang w:val="el-GR"/>
        </w:rPr>
        <w:t xml:space="preserve"> – </w:t>
      </w:r>
      <w:r w:rsidRPr="00401E0C">
        <w:rPr>
          <w:noProof/>
          <w:lang w:val="el-GR"/>
        </w:rPr>
        <w:t>Ανοιχτά Θέματα</w:t>
      </w:r>
      <w:r w:rsidRPr="002E4E49">
        <w:rPr>
          <w:noProof/>
          <w:lang w:val="el-GR"/>
        </w:rPr>
        <w:tab/>
      </w:r>
      <w:r>
        <w:rPr>
          <w:noProof/>
        </w:rPr>
        <w:fldChar w:fldCharType="begin"/>
      </w:r>
      <w:r w:rsidRPr="002E4E49">
        <w:rPr>
          <w:noProof/>
          <w:lang w:val="el-GR"/>
        </w:rPr>
        <w:instrText xml:space="preserve"> </w:instrText>
      </w:r>
      <w:r>
        <w:rPr>
          <w:noProof/>
        </w:rPr>
        <w:instrText>PAGEREF</w:instrText>
      </w:r>
      <w:r w:rsidRPr="002E4E49">
        <w:rPr>
          <w:noProof/>
          <w:lang w:val="el-GR"/>
        </w:rPr>
        <w:instrText xml:space="preserve"> _</w:instrText>
      </w:r>
      <w:r>
        <w:rPr>
          <w:noProof/>
        </w:rPr>
        <w:instrText>Toc</w:instrText>
      </w:r>
      <w:r w:rsidRPr="002E4E49">
        <w:rPr>
          <w:noProof/>
          <w:lang w:val="el-GR"/>
        </w:rPr>
        <w:instrText>8674525 \</w:instrText>
      </w:r>
      <w:r>
        <w:rPr>
          <w:noProof/>
        </w:rPr>
        <w:instrText>h</w:instrText>
      </w:r>
      <w:r w:rsidRPr="002E4E49">
        <w:rPr>
          <w:noProof/>
          <w:lang w:val="el-GR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E4E49">
        <w:rPr>
          <w:noProof/>
          <w:lang w:val="el-GR"/>
        </w:rPr>
        <w:t>13</w:t>
      </w:r>
      <w:r>
        <w:rPr>
          <w:noProof/>
        </w:rPr>
        <w:fldChar w:fldCharType="end"/>
      </w:r>
    </w:p>
    <w:p w14:paraId="13CFE4FD" w14:textId="7CCEC846" w:rsidR="00F506AB" w:rsidRPr="003C6A63" w:rsidRDefault="00F506AB" w:rsidP="00F506AB">
      <w:pPr>
        <w:pStyle w:val="TOC1"/>
        <w:tabs>
          <w:tab w:val="clear" w:pos="9071"/>
          <w:tab w:val="right" w:pos="8306"/>
        </w:tabs>
        <w:rPr>
          <w:lang w:val="el-GR"/>
        </w:rPr>
      </w:pPr>
      <w:r w:rsidRPr="008C7B95">
        <w:fldChar w:fldCharType="end"/>
      </w:r>
      <w:r w:rsidRPr="005C46A2">
        <w:rPr>
          <w:lang w:val="el-GR"/>
        </w:rPr>
        <w:tab/>
      </w:r>
    </w:p>
    <w:p w14:paraId="4EA19DDC" w14:textId="216494F9" w:rsidR="00F506AB" w:rsidRPr="005C46A2" w:rsidRDefault="00F506AB" w:rsidP="00F506AB">
      <w:pPr>
        <w:rPr>
          <w:lang w:val="el-GR"/>
        </w:rPr>
      </w:pPr>
    </w:p>
    <w:p w14:paraId="2AB3D160" w14:textId="77777777" w:rsidR="00F552C7" w:rsidRPr="003C6A63" w:rsidRDefault="00F552C7" w:rsidP="00F552C7">
      <w:pPr>
        <w:pStyle w:val="Heading1"/>
        <w:pageBreakBefore w:val="0"/>
      </w:pPr>
      <w:bookmarkStart w:id="2" w:name="_Toc8674515"/>
      <w:r>
        <w:t>Λίστα</w:t>
      </w:r>
      <w:r w:rsidRPr="003C6A63">
        <w:t xml:space="preserve"> </w:t>
      </w:r>
      <w:r>
        <w:t>Σχημάτων</w:t>
      </w:r>
      <w:bookmarkEnd w:id="2"/>
    </w:p>
    <w:p w14:paraId="4F741D33" w14:textId="77777777" w:rsidR="00F552C7" w:rsidRDefault="00F552C7" w:rsidP="00F552C7">
      <w:pPr>
        <w:pStyle w:val="TableofFigures"/>
        <w:rPr>
          <w:noProof/>
          <w:sz w:val="24"/>
          <w:szCs w:val="24"/>
          <w:lang w:val="el-GR" w:eastAsia="el-GR"/>
        </w:rPr>
      </w:pPr>
      <w:r w:rsidRPr="008C7B95">
        <w:fldChar w:fldCharType="begin"/>
      </w:r>
      <w:r w:rsidRPr="008C7B95">
        <w:instrText xml:space="preserve"> TOC \h \z \c "Figure" </w:instrText>
      </w:r>
      <w:r w:rsidRPr="008C7B95">
        <w:fldChar w:fldCharType="separate"/>
      </w:r>
      <w:hyperlink w:anchor="_Toc231371493" w:history="1">
        <w:r w:rsidRPr="00256FED">
          <w:rPr>
            <w:rStyle w:val="Hyperlink"/>
            <w:noProof/>
            <w:lang w:val="el-GR"/>
          </w:rPr>
          <w:t>Σχήμα</w:t>
        </w:r>
        <w:r w:rsidRPr="00256FED">
          <w:rPr>
            <w:rStyle w:val="Hyperlink"/>
            <w:noProof/>
          </w:rPr>
          <w:t xml:space="preserve"> 1. </w:t>
        </w:r>
        <w:r w:rsidRPr="00256FED">
          <w:rPr>
            <w:rStyle w:val="Hyperlink"/>
            <w:noProof/>
            <w:lang w:val="el-GR"/>
          </w:rPr>
          <w:t>Λεζάντα σχήματα</w:t>
        </w:r>
        <w:r w:rsidRPr="00256FED">
          <w:rPr>
            <w:rStyle w:val="Hyperlink"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_Toc231371493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F338D" w14:textId="05A46073" w:rsidR="00F506AB" w:rsidRDefault="00F552C7" w:rsidP="00F552C7">
      <w:pPr>
        <w:pStyle w:val="Heading1"/>
        <w:pageBreakBefore w:val="0"/>
      </w:pPr>
      <w:r w:rsidRPr="008C7B95">
        <w:fldChar w:fldCharType="end"/>
      </w:r>
      <w:r>
        <w:softHyphen/>
      </w:r>
      <w:r>
        <w:softHyphen/>
      </w:r>
      <w:r>
        <w:softHyphen/>
      </w:r>
      <w:r>
        <w:softHyphen/>
      </w:r>
      <w:r w:rsidR="00F506AB" w:rsidRPr="003C6A63">
        <w:br w:type="page"/>
      </w:r>
      <w:bookmarkStart w:id="3" w:name="_Toc8674516"/>
      <w:r w:rsidR="00F506AB">
        <w:lastRenderedPageBreak/>
        <w:t>Προτεινόμενη Αρχιτεκτονική Λογισμικού</w:t>
      </w:r>
      <w:bookmarkEnd w:id="3"/>
    </w:p>
    <w:p w14:paraId="41099864" w14:textId="77777777" w:rsidR="00F506AB" w:rsidRPr="00F506AB" w:rsidRDefault="00F506AB" w:rsidP="00F506AB">
      <w:pPr>
        <w:rPr>
          <w:lang w:val="el-GR"/>
        </w:rPr>
      </w:pPr>
    </w:p>
    <w:p w14:paraId="28280AF2" w14:textId="77777777" w:rsidR="00F506AB" w:rsidRPr="00F506AB" w:rsidRDefault="00F506AB" w:rsidP="00F506AB">
      <w:pPr>
        <w:rPr>
          <w:b/>
          <w:i/>
          <w:iCs/>
          <w:lang w:val="el-GR"/>
        </w:rPr>
      </w:pPr>
      <w:r>
        <w:rPr>
          <w:i/>
          <w:iCs/>
          <w:lang w:val="el-GR"/>
        </w:rPr>
        <w:t xml:space="preserve">Το τρίτο κεφάλαιο περιγράφει την αρχιτεκτονική του νέου συστήματος. </w:t>
      </w:r>
      <w:r>
        <w:rPr>
          <w:b/>
          <w:i/>
          <w:iCs/>
          <w:lang w:val="el-GR"/>
        </w:rPr>
        <w:t>Ως εισαγωγική ενότητα δείτε την ενότητα 2.3 του εργασίας-παράδειγμα.</w:t>
      </w:r>
    </w:p>
    <w:p w14:paraId="2338BEDB" w14:textId="77777777" w:rsidR="00F506AB" w:rsidRPr="00F506AB" w:rsidRDefault="00F506AB" w:rsidP="00F506AB">
      <w:pPr>
        <w:pStyle w:val="Heading2"/>
        <w:rPr>
          <w:lang w:val="el-GR"/>
        </w:rPr>
      </w:pPr>
      <w:bookmarkStart w:id="4" w:name="_Toc8674517"/>
      <w:r>
        <w:rPr>
          <w:lang w:val="el-GR"/>
        </w:rPr>
        <w:t>Αποδόμηση Συστήματος</w:t>
      </w:r>
      <w:bookmarkEnd w:id="4"/>
    </w:p>
    <w:p w14:paraId="52FEA256" w14:textId="77777777" w:rsidR="00F506AB" w:rsidRPr="00007CB5" w:rsidRDefault="00F506AB" w:rsidP="00F506AB">
      <w:pPr>
        <w:rPr>
          <w:i/>
          <w:iCs/>
          <w:lang w:val="el-GR"/>
        </w:rPr>
      </w:pPr>
      <w:r>
        <w:rPr>
          <w:i/>
          <w:iCs/>
          <w:lang w:val="el-GR"/>
        </w:rPr>
        <w:t>Η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αποδόμηση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του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συστήματος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περιγράφει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την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αποδόμηση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σε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υποσυστήματα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και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τις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ευθύνες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του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κάθε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υποσυστήματος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ξεχωριστά</w:t>
      </w:r>
      <w:r w:rsidRPr="003C6A63">
        <w:rPr>
          <w:i/>
          <w:iCs/>
          <w:lang w:val="el-GR"/>
        </w:rPr>
        <w:t xml:space="preserve">. </w:t>
      </w:r>
      <w:r>
        <w:rPr>
          <w:i/>
          <w:iCs/>
          <w:lang w:val="el-GR"/>
        </w:rPr>
        <w:t>Είναι το βασικό παράγωγο της σχεδίασης του συστήματος.</w:t>
      </w:r>
    </w:p>
    <w:p w14:paraId="0DA6A1B9" w14:textId="77777777" w:rsidR="00F506AB" w:rsidRPr="003C6A63" w:rsidRDefault="00F506AB" w:rsidP="00F506AB">
      <w:pPr>
        <w:rPr>
          <w:b/>
          <w:bCs/>
          <w:i/>
          <w:iCs/>
          <w:lang w:val="el-GR"/>
        </w:rPr>
      </w:pPr>
    </w:p>
    <w:p w14:paraId="4C96FFF0" w14:textId="77777777" w:rsidR="00F506AB" w:rsidRPr="00007CB5" w:rsidRDefault="00F506AB" w:rsidP="00F506AB">
      <w:pPr>
        <w:rPr>
          <w:i/>
          <w:iCs/>
          <w:lang w:val="el-GR"/>
        </w:rPr>
      </w:pPr>
      <w:r>
        <w:rPr>
          <w:b/>
          <w:bCs/>
          <w:i/>
          <w:iCs/>
          <w:lang w:val="el-GR"/>
        </w:rPr>
        <w:t>Σημείωση</w:t>
      </w:r>
      <w:r w:rsidRPr="00007CB5">
        <w:rPr>
          <w:b/>
          <w:bCs/>
          <w:i/>
          <w:iCs/>
          <w:lang w:val="el-GR"/>
        </w:rPr>
        <w:t xml:space="preserve">: </w:t>
      </w:r>
      <w:r>
        <w:rPr>
          <w:i/>
          <w:iCs/>
          <w:lang w:val="en-US"/>
        </w:rPr>
        <w:t>UML</w:t>
      </w:r>
      <w:r w:rsidRPr="00007CB5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Διαγράμματα</w:t>
      </w:r>
      <w:r w:rsidRPr="00007CB5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Τμημάτων (</w:t>
      </w:r>
      <w:r>
        <w:rPr>
          <w:i/>
          <w:iCs/>
          <w:lang w:val="en-US"/>
        </w:rPr>
        <w:t>component</w:t>
      </w:r>
      <w:r w:rsidRPr="00007CB5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diagrams</w:t>
      </w:r>
      <w:r w:rsidRPr="000B42F1">
        <w:rPr>
          <w:i/>
          <w:iCs/>
          <w:lang w:val="el-GR"/>
        </w:rPr>
        <w:t xml:space="preserve">) </w:t>
      </w:r>
      <w:r>
        <w:rPr>
          <w:i/>
          <w:iCs/>
          <w:lang w:val="el-GR"/>
        </w:rPr>
        <w:t>εδώ</w:t>
      </w:r>
      <w:r w:rsidRPr="00007CB5">
        <w:rPr>
          <w:i/>
          <w:iCs/>
          <w:lang w:val="el-GR"/>
        </w:rPr>
        <w:t>!!!</w:t>
      </w:r>
    </w:p>
    <w:p w14:paraId="57E569D6" w14:textId="77777777" w:rsidR="00F506AB" w:rsidRPr="00007CB5" w:rsidRDefault="00F506AB" w:rsidP="00F506AB">
      <w:pPr>
        <w:rPr>
          <w:b/>
          <w:bCs/>
          <w:i/>
          <w:iCs/>
          <w:lang w:val="el-GR"/>
        </w:rPr>
      </w:pPr>
    </w:p>
    <w:p w14:paraId="171A13CE" w14:textId="77777777" w:rsidR="00F506AB" w:rsidRPr="00F506AB" w:rsidRDefault="00F506AB" w:rsidP="00F506AB">
      <w:pPr>
        <w:pStyle w:val="Heading2"/>
        <w:rPr>
          <w:lang w:val="el-GR"/>
        </w:rPr>
      </w:pPr>
      <w:bookmarkStart w:id="5" w:name="_Toc8674518"/>
      <w:r>
        <w:rPr>
          <w:lang w:val="el-GR"/>
        </w:rPr>
        <w:t>Απεικόνιση Υλικού/Λογισμικού</w:t>
      </w:r>
      <w:bookmarkEnd w:id="5"/>
    </w:p>
    <w:p w14:paraId="5E76903D" w14:textId="77777777" w:rsidR="00F506AB" w:rsidRPr="00007CB5" w:rsidRDefault="00F506AB" w:rsidP="00F506AB">
      <w:pPr>
        <w:rPr>
          <w:i/>
          <w:iCs/>
          <w:lang w:val="el-GR"/>
        </w:rPr>
      </w:pPr>
      <w:r>
        <w:rPr>
          <w:i/>
          <w:iCs/>
          <w:lang w:val="el-GR"/>
        </w:rPr>
        <w:t>Η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απεικόνιση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υλικού</w:t>
      </w:r>
      <w:r w:rsidRPr="003C6A63">
        <w:rPr>
          <w:i/>
          <w:iCs/>
          <w:lang w:val="el-GR"/>
        </w:rPr>
        <w:t>/</w:t>
      </w:r>
      <w:r>
        <w:rPr>
          <w:i/>
          <w:iCs/>
          <w:lang w:val="el-GR"/>
        </w:rPr>
        <w:t>λογισμικού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περιγράφει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πως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τα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υποσυστήματα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αναφέρονται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στο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υλικό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ή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σε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άλλα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έτοιμα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προγράμματα</w:t>
      </w:r>
      <w:r w:rsidRPr="003C6A63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λογισμικού</w:t>
      </w:r>
      <w:r w:rsidRPr="003C6A63">
        <w:rPr>
          <w:i/>
          <w:iCs/>
          <w:lang w:val="el-GR"/>
        </w:rPr>
        <w:t xml:space="preserve">. </w:t>
      </w:r>
      <w:r>
        <w:rPr>
          <w:i/>
          <w:iCs/>
          <w:lang w:val="el-GR"/>
        </w:rPr>
        <w:t>Ακόμα παραθέτει θέματα που εισάγει η χρησιμοποίηση πολλών κόμβων σε ένα σύστημα ή η επαναχρησιμοποίηση του λογισμικού.</w:t>
      </w:r>
    </w:p>
    <w:p w14:paraId="05885C2A" w14:textId="77777777" w:rsidR="00F506AB" w:rsidRPr="003C6A63" w:rsidRDefault="00F506AB" w:rsidP="00F506AB">
      <w:pPr>
        <w:rPr>
          <w:b/>
          <w:bCs/>
          <w:i/>
          <w:iCs/>
          <w:lang w:val="el-GR"/>
        </w:rPr>
      </w:pPr>
    </w:p>
    <w:p w14:paraId="5B446F3A" w14:textId="77777777" w:rsidR="00F506AB" w:rsidRPr="00007CB5" w:rsidRDefault="00F506AB" w:rsidP="00F506AB">
      <w:pPr>
        <w:rPr>
          <w:i/>
          <w:iCs/>
          <w:lang w:val="el-GR"/>
        </w:rPr>
      </w:pPr>
      <w:r>
        <w:rPr>
          <w:b/>
          <w:bCs/>
          <w:i/>
          <w:iCs/>
          <w:lang w:val="el-GR"/>
        </w:rPr>
        <w:t>Σημείωση</w:t>
      </w:r>
      <w:r w:rsidRPr="00007CB5">
        <w:rPr>
          <w:b/>
          <w:bCs/>
          <w:i/>
          <w:iCs/>
          <w:lang w:val="el-GR"/>
        </w:rPr>
        <w:t xml:space="preserve">: </w:t>
      </w:r>
      <w:r>
        <w:rPr>
          <w:i/>
          <w:iCs/>
          <w:lang w:val="en-US"/>
        </w:rPr>
        <w:t>UML</w:t>
      </w:r>
      <w:r w:rsidRPr="00007CB5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Διαγράμματα</w:t>
      </w:r>
      <w:r w:rsidRPr="00007CB5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Ανάπτυξης (</w:t>
      </w:r>
      <w:r w:rsidRPr="005C4DB1">
        <w:rPr>
          <w:i/>
          <w:iCs/>
        </w:rPr>
        <w:t>deployment</w:t>
      </w:r>
      <w:r w:rsidRPr="00007CB5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diagrams</w:t>
      </w:r>
      <w:r w:rsidRPr="00C0504A">
        <w:rPr>
          <w:i/>
          <w:iCs/>
          <w:lang w:val="el-GR"/>
        </w:rPr>
        <w:t xml:space="preserve">) </w:t>
      </w:r>
      <w:r>
        <w:rPr>
          <w:i/>
          <w:iCs/>
          <w:lang w:val="el-GR"/>
        </w:rPr>
        <w:t>εδώ</w:t>
      </w:r>
      <w:r w:rsidRPr="00007CB5">
        <w:rPr>
          <w:i/>
          <w:iCs/>
          <w:lang w:val="el-GR"/>
        </w:rPr>
        <w:t>!!!</w:t>
      </w:r>
    </w:p>
    <w:p w14:paraId="6B6BF835" w14:textId="77777777" w:rsidR="00F506AB" w:rsidRPr="00007CB5" w:rsidRDefault="00F506AB" w:rsidP="00F506AB">
      <w:pPr>
        <w:rPr>
          <w:lang w:val="el-GR"/>
        </w:rPr>
      </w:pPr>
    </w:p>
    <w:p w14:paraId="281DF7ED" w14:textId="77777777" w:rsidR="00F506AB" w:rsidRPr="00F506AB" w:rsidRDefault="00F506AB" w:rsidP="00F506AB">
      <w:pPr>
        <w:pStyle w:val="Heading2"/>
        <w:rPr>
          <w:lang w:val="el-GR"/>
        </w:rPr>
      </w:pPr>
      <w:bookmarkStart w:id="6" w:name="_Toc8674519"/>
      <w:r>
        <w:rPr>
          <w:lang w:val="el-GR"/>
        </w:rPr>
        <w:t>Έλεγχος Πρόσβασης και Ασφάλεια</w:t>
      </w:r>
      <w:bookmarkEnd w:id="6"/>
    </w:p>
    <w:p w14:paraId="20BCFD84" w14:textId="77777777" w:rsidR="00F506AB" w:rsidRDefault="00F506AB" w:rsidP="00F506AB">
      <w:pPr>
        <w:rPr>
          <w:i/>
          <w:iCs/>
          <w:lang w:val="el-GR"/>
        </w:rPr>
      </w:pPr>
    </w:p>
    <w:p w14:paraId="0D567032" w14:textId="77777777" w:rsidR="00F506AB" w:rsidRPr="003D0C19" w:rsidRDefault="00F506AB" w:rsidP="00F506AB">
      <w:pPr>
        <w:rPr>
          <w:b/>
          <w:bCs/>
          <w:i/>
          <w:iCs/>
          <w:lang w:val="el-GR"/>
        </w:rPr>
      </w:pPr>
      <w:r>
        <w:rPr>
          <w:i/>
          <w:iCs/>
          <w:lang w:val="el-GR"/>
        </w:rPr>
        <w:t xml:space="preserve">Ο έλεγχος πρόσβασης και η ασφάλεια περιγράφουν τη </w:t>
      </w:r>
      <w:proofErr w:type="spellStart"/>
      <w:r>
        <w:rPr>
          <w:i/>
          <w:iCs/>
          <w:lang w:val="el-GR"/>
        </w:rPr>
        <w:t>μοντελοποίηση</w:t>
      </w:r>
      <w:proofErr w:type="spellEnd"/>
      <w:r>
        <w:rPr>
          <w:i/>
          <w:iCs/>
          <w:lang w:val="el-GR"/>
        </w:rPr>
        <w:t xml:space="preserve"> των χρηστών του συστήματος με τη μορφή ενός πίνακα πρόσβασης (</w:t>
      </w:r>
      <w:r>
        <w:rPr>
          <w:i/>
          <w:iCs/>
        </w:rPr>
        <w:t>access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</w:rPr>
        <w:t>matrix</w:t>
      </w:r>
      <w:r>
        <w:rPr>
          <w:i/>
          <w:iCs/>
          <w:lang w:val="el-GR"/>
        </w:rPr>
        <w:t>)</w:t>
      </w:r>
      <w:r w:rsidRPr="003D0C19">
        <w:rPr>
          <w:i/>
          <w:iCs/>
          <w:lang w:val="el-GR"/>
        </w:rPr>
        <w:t xml:space="preserve">. </w:t>
      </w:r>
      <w:r>
        <w:rPr>
          <w:i/>
          <w:iCs/>
          <w:lang w:val="el-GR"/>
        </w:rPr>
        <w:t>Η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παράγραφος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αυτή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επίσης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περιγράφει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και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διάφορα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θέματα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ασφαλείας</w:t>
      </w:r>
      <w:r w:rsidRPr="003D0C19">
        <w:rPr>
          <w:i/>
          <w:iCs/>
          <w:lang w:val="el-GR"/>
        </w:rPr>
        <w:t xml:space="preserve">, </w:t>
      </w:r>
      <w:r>
        <w:rPr>
          <w:i/>
          <w:iCs/>
          <w:lang w:val="el-GR"/>
        </w:rPr>
        <w:t>όπως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επιλογή</w:t>
      </w:r>
      <w:r w:rsidRPr="003D0C19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>μηχανισμού</w:t>
      </w:r>
      <w:r w:rsidRPr="003D0C19">
        <w:rPr>
          <w:i/>
          <w:iCs/>
          <w:lang w:val="el-GR"/>
        </w:rPr>
        <w:t xml:space="preserve"> </w:t>
      </w:r>
      <w:proofErr w:type="spellStart"/>
      <w:r>
        <w:rPr>
          <w:i/>
          <w:iCs/>
          <w:lang w:val="el-GR"/>
        </w:rPr>
        <w:t>αυθεντικοποίησης</w:t>
      </w:r>
      <w:proofErr w:type="spellEnd"/>
      <w:r>
        <w:rPr>
          <w:i/>
          <w:iCs/>
          <w:lang w:val="el-GR"/>
        </w:rPr>
        <w:t>, χρήση κρυπτογράφησης και διαχείριση κλειδιών.</w:t>
      </w:r>
      <w:r w:rsidRPr="003D0C19">
        <w:rPr>
          <w:b/>
          <w:bCs/>
          <w:i/>
          <w:iCs/>
          <w:lang w:val="el-GR"/>
        </w:rPr>
        <w:t xml:space="preserve"> </w:t>
      </w:r>
    </w:p>
    <w:p w14:paraId="481AED54" w14:textId="77777777" w:rsidR="00F506AB" w:rsidRPr="003C6A63" w:rsidRDefault="00F506AB" w:rsidP="00F506AB">
      <w:pPr>
        <w:rPr>
          <w:lang w:val="el-GR"/>
        </w:rPr>
      </w:pPr>
    </w:p>
    <w:p w14:paraId="4C0F8E13" w14:textId="77777777" w:rsidR="00F506AB" w:rsidRPr="00DA5EE4" w:rsidRDefault="00F506AB" w:rsidP="00F506AB">
      <w:pPr>
        <w:pStyle w:val="Heading1"/>
      </w:pPr>
      <w:bookmarkStart w:id="7" w:name="_Toc8674520"/>
      <w:r>
        <w:lastRenderedPageBreak/>
        <w:t>Πίνακας ιχνηλασιμότητας εγγράφων Σχεδίασης και Απαιτήσεων Λογισμικού</w:t>
      </w:r>
      <w:bookmarkEnd w:id="7"/>
    </w:p>
    <w:p w14:paraId="0BCA5196" w14:textId="77777777" w:rsidR="00F506AB" w:rsidRPr="00DA5EE4" w:rsidRDefault="00F506AB" w:rsidP="00F506AB">
      <w:pPr>
        <w:rPr>
          <w:lang w:val="el-GR"/>
        </w:rPr>
      </w:pPr>
    </w:p>
    <w:p w14:paraId="6BA8A36F" w14:textId="77777777" w:rsidR="00F506AB" w:rsidRPr="0049296B" w:rsidRDefault="00F506AB" w:rsidP="00F506AB">
      <w:pPr>
        <w:rPr>
          <w:i/>
          <w:iCs/>
          <w:lang w:val="el-GR"/>
        </w:rPr>
      </w:pPr>
      <w:r w:rsidRPr="0049296B">
        <w:rPr>
          <w:i/>
          <w:iCs/>
          <w:lang w:val="el-GR"/>
        </w:rPr>
        <w:t xml:space="preserve">Ένας πίνακας ιχνηλασιμότητας με όλες τις αλλαγές που έχουν γίνει από τη μετάβαση στο έγγραφο </w:t>
      </w:r>
      <w:r w:rsidRPr="0049296B">
        <w:rPr>
          <w:i/>
          <w:iCs/>
          <w:lang w:val="en-US"/>
        </w:rPr>
        <w:t>SDD</w:t>
      </w:r>
      <w:r w:rsidRPr="0049296B">
        <w:rPr>
          <w:i/>
          <w:iCs/>
          <w:lang w:val="el-GR"/>
        </w:rPr>
        <w:t xml:space="preserve"> από το έγγραφο </w:t>
      </w:r>
      <w:r w:rsidRPr="0049296B">
        <w:rPr>
          <w:i/>
          <w:iCs/>
          <w:lang w:val="en-US"/>
        </w:rPr>
        <w:t>SRD</w:t>
      </w:r>
      <w:r w:rsidRPr="0049296B">
        <w:rPr>
          <w:i/>
          <w:iCs/>
          <w:lang w:val="el-GR"/>
        </w:rPr>
        <w:t>.</w:t>
      </w:r>
    </w:p>
    <w:p w14:paraId="3F92BF27" w14:textId="77777777" w:rsidR="00F506AB" w:rsidRPr="00DA5EE4" w:rsidRDefault="00F506AB" w:rsidP="00F506AB">
      <w:pPr>
        <w:pStyle w:val="Heading1"/>
      </w:pPr>
      <w:bookmarkStart w:id="8" w:name="_Toc8674521"/>
      <w:r>
        <w:rPr>
          <w:lang w:val="en-US"/>
        </w:rPr>
        <w:lastRenderedPageBreak/>
        <w:t>RESTful</w:t>
      </w:r>
      <w:r w:rsidRPr="00F506AB">
        <w:t xml:space="preserve"> </w:t>
      </w:r>
      <w:r>
        <w:rPr>
          <w:lang w:val="en-US"/>
        </w:rPr>
        <w:t>API</w:t>
      </w:r>
      <w:bookmarkEnd w:id="8"/>
    </w:p>
    <w:p w14:paraId="7BBC0F4F" w14:textId="77777777" w:rsidR="00F506AB" w:rsidRDefault="00F506AB" w:rsidP="00F506AB">
      <w:pPr>
        <w:rPr>
          <w:lang w:val="el-GR"/>
        </w:rPr>
      </w:pPr>
    </w:p>
    <w:p w14:paraId="78A44939" w14:textId="77777777" w:rsidR="00F506AB" w:rsidRPr="00F506AB" w:rsidRDefault="00F506AB" w:rsidP="00F506AB">
      <w:pPr>
        <w:spacing w:after="0"/>
        <w:jc w:val="left"/>
        <w:rPr>
          <w:lang w:val="el-GR"/>
        </w:rPr>
      </w:pPr>
      <w:r>
        <w:rPr>
          <w:lang w:val="el-GR"/>
        </w:rPr>
        <w:t xml:space="preserve">Τεκμηριώστε εδώ τα διάφορα </w:t>
      </w:r>
      <w:r>
        <w:rPr>
          <w:lang w:val="en-US"/>
        </w:rPr>
        <w:t>RESTful</w:t>
      </w:r>
      <w:r w:rsidRPr="00EF146E">
        <w:rPr>
          <w:lang w:val="el-GR"/>
        </w:rPr>
        <w:t xml:space="preserve"> </w:t>
      </w:r>
      <w:r>
        <w:rPr>
          <w:lang w:val="en-US"/>
        </w:rPr>
        <w:t>APIs</w:t>
      </w:r>
      <w:r w:rsidRPr="00EF146E">
        <w:rPr>
          <w:lang w:val="el-GR"/>
        </w:rPr>
        <w:t xml:space="preserve">. </w:t>
      </w:r>
      <w:r>
        <w:rPr>
          <w:lang w:val="el-GR"/>
        </w:rPr>
        <w:t xml:space="preserve">Ένα καλό παράδειγμα τεκμηρίωσης θα βρείτε εδώ: </w:t>
      </w:r>
      <w:hyperlink r:id="rId15" w:history="1">
        <w:r>
          <w:rPr>
            <w:rStyle w:val="Hyperlink"/>
          </w:rPr>
          <w:t>https</w:t>
        </w:r>
        <w:r w:rsidRPr="00EF146E">
          <w:rPr>
            <w:rStyle w:val="Hyperlink"/>
            <w:lang w:val="el-GR"/>
          </w:rPr>
          <w:t>://</w:t>
        </w:r>
        <w:proofErr w:type="spellStart"/>
        <w:r>
          <w:rPr>
            <w:rStyle w:val="Hyperlink"/>
          </w:rPr>
          <w:t>idratherbewriting</w:t>
        </w:r>
        <w:proofErr w:type="spellEnd"/>
        <w:r w:rsidRPr="00EF146E">
          <w:rPr>
            <w:rStyle w:val="Hyperlink"/>
            <w:lang w:val="el-GR"/>
          </w:rPr>
          <w:t>.</w:t>
        </w:r>
        <w:r>
          <w:rPr>
            <w:rStyle w:val="Hyperlink"/>
          </w:rPr>
          <w:t>com</w:t>
        </w:r>
        <w:r w:rsidRPr="00EF146E">
          <w:rPr>
            <w:rStyle w:val="Hyperlink"/>
            <w:lang w:val="el-GR"/>
          </w:rPr>
          <w:t>/</w:t>
        </w:r>
        <w:proofErr w:type="spellStart"/>
        <w:r>
          <w:rPr>
            <w:rStyle w:val="Hyperlink"/>
          </w:rPr>
          <w:t>learnapidoc</w:t>
        </w:r>
        <w:proofErr w:type="spellEnd"/>
        <w:r w:rsidRPr="00EF146E">
          <w:rPr>
            <w:rStyle w:val="Hyperlink"/>
            <w:lang w:val="el-GR"/>
          </w:rPr>
          <w:t>/</w:t>
        </w:r>
        <w:proofErr w:type="spellStart"/>
        <w:r>
          <w:rPr>
            <w:rStyle w:val="Hyperlink"/>
          </w:rPr>
          <w:t>docapis</w:t>
        </w:r>
        <w:proofErr w:type="spellEnd"/>
        <w:r w:rsidRPr="00EF146E">
          <w:rPr>
            <w:rStyle w:val="Hyperlink"/>
            <w:lang w:val="el-GR"/>
          </w:rPr>
          <w:t>_</w:t>
        </w:r>
        <w:r>
          <w:rPr>
            <w:rStyle w:val="Hyperlink"/>
          </w:rPr>
          <w:t>finished</w:t>
        </w:r>
        <w:r w:rsidRPr="00EF146E">
          <w:rPr>
            <w:rStyle w:val="Hyperlink"/>
            <w:lang w:val="el-GR"/>
          </w:rPr>
          <w:t>_</w:t>
        </w:r>
        <w:r>
          <w:rPr>
            <w:rStyle w:val="Hyperlink"/>
          </w:rPr>
          <w:t>doc</w:t>
        </w:r>
        <w:r w:rsidRPr="00EF146E">
          <w:rPr>
            <w:rStyle w:val="Hyperlink"/>
            <w:lang w:val="el-GR"/>
          </w:rPr>
          <w:t>_</w:t>
        </w:r>
        <w:r>
          <w:rPr>
            <w:rStyle w:val="Hyperlink"/>
          </w:rPr>
          <w:t>result</w:t>
        </w:r>
        <w:r w:rsidRPr="00EF146E">
          <w:rPr>
            <w:rStyle w:val="Hyperlink"/>
            <w:lang w:val="el-GR"/>
          </w:rPr>
          <w:t>.</w:t>
        </w:r>
        <w:r>
          <w:rPr>
            <w:rStyle w:val="Hyperlink"/>
          </w:rPr>
          <w:t>html</w:t>
        </w:r>
      </w:hyperlink>
    </w:p>
    <w:p w14:paraId="519A15E7" w14:textId="77777777" w:rsidR="00F506AB" w:rsidRPr="00F506AB" w:rsidRDefault="00F506AB" w:rsidP="00F506AB">
      <w:pPr>
        <w:spacing w:after="0"/>
        <w:jc w:val="left"/>
        <w:rPr>
          <w:lang w:val="el-GR"/>
        </w:rPr>
      </w:pPr>
    </w:p>
    <w:p w14:paraId="1F47250C" w14:textId="77777777" w:rsidR="00F506AB" w:rsidRPr="00EF146E" w:rsidRDefault="00F506AB" w:rsidP="00F506AB">
      <w:pPr>
        <w:spacing w:after="0"/>
        <w:jc w:val="left"/>
        <w:rPr>
          <w:sz w:val="24"/>
          <w:szCs w:val="24"/>
          <w:lang w:val="el-GR" w:eastAsia="en-US"/>
        </w:rPr>
      </w:pPr>
      <w:r>
        <w:rPr>
          <w:lang w:val="el-GR"/>
        </w:rPr>
        <w:t xml:space="preserve">Βάλτε </w:t>
      </w:r>
      <w:proofErr w:type="spellStart"/>
      <w:r>
        <w:rPr>
          <w:lang w:val="el-GR"/>
        </w:rPr>
        <w:t>υποενότητες</w:t>
      </w:r>
      <w:proofErr w:type="spellEnd"/>
      <w:r>
        <w:rPr>
          <w:lang w:val="el-GR"/>
        </w:rPr>
        <w:t xml:space="preserve"> για κάθε ξεχωριστό </w:t>
      </w:r>
      <w:r>
        <w:rPr>
          <w:lang w:val="en-US"/>
        </w:rPr>
        <w:t>API</w:t>
      </w:r>
      <w:r w:rsidRPr="00EF146E">
        <w:rPr>
          <w:lang w:val="el-GR"/>
        </w:rPr>
        <w:t xml:space="preserve"> </w:t>
      </w:r>
      <w:r>
        <w:rPr>
          <w:lang w:val="el-GR"/>
        </w:rPr>
        <w:t xml:space="preserve">που έχετε. Αν έχετε 1 </w:t>
      </w:r>
      <w:r>
        <w:rPr>
          <w:lang w:val="en-US"/>
        </w:rPr>
        <w:t>web</w:t>
      </w:r>
      <w:r w:rsidRPr="00EF146E">
        <w:rPr>
          <w:lang w:val="el-GR"/>
        </w:rPr>
        <w:t xml:space="preserve"> </w:t>
      </w:r>
      <w:r>
        <w:rPr>
          <w:lang w:val="en-US"/>
        </w:rPr>
        <w:t>API</w:t>
      </w:r>
      <w:r w:rsidRPr="00EF146E">
        <w:rPr>
          <w:lang w:val="el-GR"/>
        </w:rPr>
        <w:t xml:space="preserve"> </w:t>
      </w:r>
      <w:r>
        <w:rPr>
          <w:lang w:val="en-US"/>
        </w:rPr>
        <w:t>server</w:t>
      </w:r>
      <w:r w:rsidRPr="00EF146E">
        <w:rPr>
          <w:lang w:val="el-GR"/>
        </w:rPr>
        <w:t xml:space="preserve"> </w:t>
      </w:r>
      <w:r>
        <w:rPr>
          <w:lang w:val="el-GR"/>
        </w:rPr>
        <w:t xml:space="preserve">το κείμενο θα έχει μία ενότητα. Αν κάνετε </w:t>
      </w:r>
      <w:r>
        <w:rPr>
          <w:lang w:val="en-US"/>
        </w:rPr>
        <w:t>microservices</w:t>
      </w:r>
      <w:r w:rsidRPr="00EF146E">
        <w:rPr>
          <w:lang w:val="el-GR"/>
        </w:rPr>
        <w:t xml:space="preserve"> </w:t>
      </w:r>
      <w:r>
        <w:rPr>
          <w:lang w:val="el-GR"/>
        </w:rPr>
        <w:t xml:space="preserve">αρχιτεκτονική το κείμενο θα έχει όσες ενότητες είναι τα </w:t>
      </w:r>
      <w:r>
        <w:rPr>
          <w:lang w:val="en-US"/>
        </w:rPr>
        <w:t>microservice</w:t>
      </w:r>
      <w:r w:rsidRPr="00EF146E">
        <w:rPr>
          <w:lang w:val="el-GR"/>
        </w:rPr>
        <w:t xml:space="preserve"> </w:t>
      </w:r>
      <w:r>
        <w:rPr>
          <w:lang w:val="el-GR"/>
        </w:rPr>
        <w:t xml:space="preserve">σας. Αν έχετε ένα </w:t>
      </w:r>
      <w:r>
        <w:rPr>
          <w:lang w:val="en-US"/>
        </w:rPr>
        <w:t>distributed</w:t>
      </w:r>
      <w:r w:rsidRPr="00EF146E">
        <w:rPr>
          <w:lang w:val="el-GR"/>
        </w:rPr>
        <w:t xml:space="preserve"> </w:t>
      </w:r>
      <w:r>
        <w:rPr>
          <w:lang w:val="el-GR"/>
        </w:rPr>
        <w:t>σύστημα το κείμενο θα έχει τόσες ενότητες όσες είναι τα συστήματά σας.</w:t>
      </w:r>
    </w:p>
    <w:p w14:paraId="076506F1" w14:textId="77777777" w:rsidR="00F506AB" w:rsidRDefault="00F506AB" w:rsidP="00F506AB">
      <w:pPr>
        <w:rPr>
          <w:lang w:val="el-GR"/>
        </w:rPr>
      </w:pPr>
    </w:p>
    <w:p w14:paraId="49C80D43" w14:textId="77777777" w:rsidR="00F506AB" w:rsidRDefault="00F506AB" w:rsidP="00F506AB">
      <w:pPr>
        <w:rPr>
          <w:lang w:val="el-GR"/>
        </w:rPr>
      </w:pPr>
      <w:r>
        <w:rPr>
          <w:lang w:val="el-GR"/>
        </w:rPr>
        <w:t>Π.χ.</w:t>
      </w:r>
    </w:p>
    <w:p w14:paraId="1AB1A8A5" w14:textId="77777777" w:rsidR="00F506AB" w:rsidRDefault="00F506AB" w:rsidP="00F506AB">
      <w:pPr>
        <w:pStyle w:val="Heading2"/>
        <w:rPr>
          <w:lang w:val="en-US"/>
        </w:rPr>
      </w:pPr>
      <w:bookmarkStart w:id="9" w:name="_Toc8674522"/>
      <w:r>
        <w:rPr>
          <w:lang w:val="en-US"/>
        </w:rPr>
        <w:t>Endpoints</w:t>
      </w:r>
      <w:bookmarkEnd w:id="9"/>
    </w:p>
    <w:p w14:paraId="2C9F8B99" w14:textId="77777777" w:rsidR="00F506AB" w:rsidRDefault="00F506AB" w:rsidP="00F506AB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08"/>
        <w:gridCol w:w="343"/>
        <w:gridCol w:w="2402"/>
        <w:gridCol w:w="2216"/>
        <w:gridCol w:w="2110"/>
      </w:tblGrid>
      <w:tr w:rsidR="00F506AB" w:rsidRPr="002046B2" w14:paraId="6473DAC8" w14:textId="77777777" w:rsidTr="0089408D">
        <w:tc>
          <w:tcPr>
            <w:tcW w:w="1243" w:type="dxa"/>
            <w:gridSpan w:val="2"/>
            <w:shd w:val="clear" w:color="auto" w:fill="auto"/>
          </w:tcPr>
          <w:p w14:paraId="7FBB3542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Method</w:t>
            </w:r>
          </w:p>
        </w:tc>
        <w:tc>
          <w:tcPr>
            <w:tcW w:w="8044" w:type="dxa"/>
            <w:gridSpan w:val="4"/>
            <w:shd w:val="clear" w:color="auto" w:fill="auto"/>
          </w:tcPr>
          <w:p w14:paraId="4BF72C85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URL</w:t>
            </w:r>
          </w:p>
        </w:tc>
      </w:tr>
      <w:tr w:rsidR="00F506AB" w:rsidRPr="002046B2" w14:paraId="2EADED9E" w14:textId="77777777" w:rsidTr="0089408D">
        <w:tc>
          <w:tcPr>
            <w:tcW w:w="1243" w:type="dxa"/>
            <w:gridSpan w:val="2"/>
            <w:shd w:val="clear" w:color="auto" w:fill="auto"/>
          </w:tcPr>
          <w:p w14:paraId="4B9D1D25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GET</w:t>
            </w:r>
          </w:p>
        </w:tc>
        <w:tc>
          <w:tcPr>
            <w:tcW w:w="8044" w:type="dxa"/>
            <w:gridSpan w:val="4"/>
            <w:shd w:val="clear" w:color="auto" w:fill="auto"/>
          </w:tcPr>
          <w:p w14:paraId="65740342" w14:textId="77777777" w:rsidR="00F506AB" w:rsidRPr="002046B2" w:rsidRDefault="00F506AB" w:rsidP="0089408D">
            <w:pPr>
              <w:rPr>
                <w:lang w:val="en-US"/>
              </w:rPr>
            </w:pPr>
            <w:proofErr w:type="spellStart"/>
            <w:r w:rsidRPr="009A0C17">
              <w:rPr>
                <w:bCs/>
                <w:lang w:val="en-US"/>
              </w:rPr>
              <w:t>surfreport</w:t>
            </w:r>
            <w:proofErr w:type="spellEnd"/>
            <w:r w:rsidRPr="009A0C17">
              <w:rPr>
                <w:bCs/>
                <w:lang w:val="en-US"/>
              </w:rPr>
              <w:t>/{</w:t>
            </w:r>
            <w:proofErr w:type="spellStart"/>
            <w:r w:rsidRPr="009A0C17">
              <w:rPr>
                <w:bCs/>
                <w:lang w:val="en-US"/>
              </w:rPr>
              <w:t>beachId</w:t>
            </w:r>
            <w:proofErr w:type="spellEnd"/>
            <w:r w:rsidRPr="009A0C17">
              <w:rPr>
                <w:bCs/>
                <w:lang w:val="en-US"/>
              </w:rPr>
              <w:t>}</w:t>
            </w:r>
          </w:p>
        </w:tc>
      </w:tr>
      <w:tr w:rsidR="00F506AB" w:rsidRPr="002046B2" w14:paraId="4468DBC8" w14:textId="77777777" w:rsidTr="0089408D">
        <w:tc>
          <w:tcPr>
            <w:tcW w:w="9287" w:type="dxa"/>
            <w:gridSpan w:val="6"/>
            <w:shd w:val="clear" w:color="auto" w:fill="auto"/>
          </w:tcPr>
          <w:p w14:paraId="61819CCA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Description</w:t>
            </w:r>
          </w:p>
        </w:tc>
      </w:tr>
      <w:tr w:rsidR="00F506AB" w:rsidRPr="002046B2" w14:paraId="59759B77" w14:textId="77777777" w:rsidTr="0089408D">
        <w:tc>
          <w:tcPr>
            <w:tcW w:w="9287" w:type="dxa"/>
            <w:gridSpan w:val="6"/>
            <w:shd w:val="clear" w:color="auto" w:fill="auto"/>
          </w:tcPr>
          <w:p w14:paraId="05C45ECD" w14:textId="77777777" w:rsidR="00F506AB" w:rsidRPr="002046B2" w:rsidRDefault="00F506AB" w:rsidP="0089408D">
            <w:pPr>
              <w:spacing w:after="0"/>
              <w:jc w:val="left"/>
              <w:rPr>
                <w:sz w:val="24"/>
                <w:szCs w:val="24"/>
                <w:lang w:val="en-US" w:eastAsia="en-US"/>
              </w:rPr>
            </w:pPr>
            <w:r w:rsidRPr="009A0C17">
              <w:rPr>
                <w:sz w:val="24"/>
                <w:szCs w:val="24"/>
                <w:lang w:val="en-US" w:eastAsia="en-US"/>
              </w:rPr>
              <w:t>Gets the surf conditions for a specific beach ID.</w:t>
            </w:r>
          </w:p>
        </w:tc>
      </w:tr>
      <w:tr w:rsidR="00F506AB" w:rsidRPr="002046B2" w14:paraId="382013C8" w14:textId="77777777" w:rsidTr="0089408D">
        <w:tc>
          <w:tcPr>
            <w:tcW w:w="9287" w:type="dxa"/>
            <w:gridSpan w:val="6"/>
            <w:shd w:val="clear" w:color="auto" w:fill="auto"/>
          </w:tcPr>
          <w:p w14:paraId="0FD9F887" w14:textId="77777777" w:rsidR="00F506AB" w:rsidRPr="002046B2" w:rsidRDefault="00F506AB" w:rsidP="0089408D">
            <w:pPr>
              <w:jc w:val="center"/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Parameters</w:t>
            </w:r>
          </w:p>
        </w:tc>
      </w:tr>
      <w:tr w:rsidR="00F506AB" w:rsidRPr="002046B2" w14:paraId="40B412F3" w14:textId="77777777" w:rsidTr="0089408D">
        <w:tc>
          <w:tcPr>
            <w:tcW w:w="9287" w:type="dxa"/>
            <w:gridSpan w:val="6"/>
            <w:shd w:val="clear" w:color="auto" w:fill="auto"/>
          </w:tcPr>
          <w:p w14:paraId="41A3B719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Path Parameters</w:t>
            </w:r>
          </w:p>
        </w:tc>
      </w:tr>
      <w:tr w:rsidR="00F506AB" w:rsidRPr="002046B2" w14:paraId="19E5EC94" w14:textId="77777777" w:rsidTr="0089408D">
        <w:tc>
          <w:tcPr>
            <w:tcW w:w="1668" w:type="dxa"/>
            <w:gridSpan w:val="3"/>
            <w:shd w:val="clear" w:color="auto" w:fill="auto"/>
          </w:tcPr>
          <w:p w14:paraId="5747B816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Path Parameter</w:t>
            </w:r>
          </w:p>
        </w:tc>
        <w:tc>
          <w:tcPr>
            <w:tcW w:w="7619" w:type="dxa"/>
            <w:gridSpan w:val="3"/>
            <w:shd w:val="clear" w:color="auto" w:fill="auto"/>
          </w:tcPr>
          <w:p w14:paraId="756E0C97" w14:textId="7260B879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Descripti</w:t>
            </w:r>
            <w:r w:rsidR="00773D4E">
              <w:rPr>
                <w:lang w:val="en-US"/>
              </w:rPr>
              <w:t>o</w:t>
            </w:r>
            <w:r w:rsidRPr="002046B2">
              <w:rPr>
                <w:lang w:val="en-US"/>
              </w:rPr>
              <w:t>n</w:t>
            </w:r>
          </w:p>
        </w:tc>
      </w:tr>
      <w:tr w:rsidR="00F506AB" w:rsidRPr="002046B2" w14:paraId="656D622C" w14:textId="77777777" w:rsidTr="0089408D">
        <w:tc>
          <w:tcPr>
            <w:tcW w:w="1668" w:type="dxa"/>
            <w:gridSpan w:val="3"/>
            <w:shd w:val="clear" w:color="auto" w:fill="auto"/>
          </w:tcPr>
          <w:p w14:paraId="24B196A6" w14:textId="77777777" w:rsidR="00F506AB" w:rsidRPr="002046B2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>{</w:t>
            </w:r>
            <w:proofErr w:type="spellStart"/>
            <w:r w:rsidRPr="009A0C17">
              <w:rPr>
                <w:lang w:val="en-US"/>
              </w:rPr>
              <w:t>beachId</w:t>
            </w:r>
            <w:proofErr w:type="spellEnd"/>
            <w:r w:rsidRPr="009A0C17">
              <w:rPr>
                <w:lang w:val="en-US"/>
              </w:rPr>
              <w:t>}</w:t>
            </w:r>
          </w:p>
        </w:tc>
        <w:tc>
          <w:tcPr>
            <w:tcW w:w="7619" w:type="dxa"/>
            <w:gridSpan w:val="3"/>
            <w:shd w:val="clear" w:color="auto" w:fill="auto"/>
          </w:tcPr>
          <w:p w14:paraId="4BED3093" w14:textId="77777777" w:rsidR="00F506AB" w:rsidRPr="002046B2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>Refers to the ID for the beach you want to look up. All Beach ID codes are available from our site at sampleurl.com.</w:t>
            </w:r>
          </w:p>
        </w:tc>
      </w:tr>
      <w:tr w:rsidR="00F506AB" w:rsidRPr="002046B2" w14:paraId="5B0F97D8" w14:textId="77777777" w:rsidTr="0089408D">
        <w:tc>
          <w:tcPr>
            <w:tcW w:w="9287" w:type="dxa"/>
            <w:gridSpan w:val="6"/>
            <w:shd w:val="clear" w:color="auto" w:fill="auto"/>
          </w:tcPr>
          <w:p w14:paraId="305C2BF8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9A0C17">
              <w:rPr>
                <w:b/>
                <w:lang w:val="en-US"/>
              </w:rPr>
              <w:t>Query string parameters</w:t>
            </w:r>
          </w:p>
        </w:tc>
      </w:tr>
      <w:tr w:rsidR="00F506AB" w:rsidRPr="002046B2" w14:paraId="3AF8895C" w14:textId="77777777" w:rsidTr="0089408D">
        <w:tc>
          <w:tcPr>
            <w:tcW w:w="1668" w:type="dxa"/>
            <w:gridSpan w:val="3"/>
            <w:shd w:val="clear" w:color="auto" w:fill="auto"/>
          </w:tcPr>
          <w:p w14:paraId="00410FA4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Query Parameters</w:t>
            </w:r>
          </w:p>
        </w:tc>
        <w:tc>
          <w:tcPr>
            <w:tcW w:w="2539" w:type="dxa"/>
            <w:shd w:val="clear" w:color="auto" w:fill="auto"/>
          </w:tcPr>
          <w:p w14:paraId="5B01B5B5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Required/Optional</w:t>
            </w:r>
          </w:p>
        </w:tc>
        <w:tc>
          <w:tcPr>
            <w:tcW w:w="2540" w:type="dxa"/>
            <w:shd w:val="clear" w:color="auto" w:fill="auto"/>
          </w:tcPr>
          <w:p w14:paraId="6BA4C442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Description</w:t>
            </w:r>
          </w:p>
        </w:tc>
        <w:tc>
          <w:tcPr>
            <w:tcW w:w="2540" w:type="dxa"/>
            <w:shd w:val="clear" w:color="auto" w:fill="auto"/>
          </w:tcPr>
          <w:p w14:paraId="2B0A0898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Type</w:t>
            </w:r>
          </w:p>
        </w:tc>
      </w:tr>
      <w:tr w:rsidR="00F506AB" w:rsidRPr="002046B2" w14:paraId="75DEEB9A" w14:textId="77777777" w:rsidTr="0089408D">
        <w:tc>
          <w:tcPr>
            <w:tcW w:w="1668" w:type="dxa"/>
            <w:gridSpan w:val="3"/>
            <w:shd w:val="clear" w:color="auto" w:fill="auto"/>
          </w:tcPr>
          <w:p w14:paraId="6BBA559A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Days</w:t>
            </w:r>
          </w:p>
        </w:tc>
        <w:tc>
          <w:tcPr>
            <w:tcW w:w="2539" w:type="dxa"/>
            <w:shd w:val="clear" w:color="auto" w:fill="auto"/>
          </w:tcPr>
          <w:p w14:paraId="6672E436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Optional</w:t>
            </w:r>
          </w:p>
        </w:tc>
        <w:tc>
          <w:tcPr>
            <w:tcW w:w="2540" w:type="dxa"/>
            <w:shd w:val="clear" w:color="auto" w:fill="auto"/>
          </w:tcPr>
          <w:p w14:paraId="60A9E1C7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>The number of days to include in the response. Default is 3.</w:t>
            </w:r>
          </w:p>
          <w:p w14:paraId="70477A4A" w14:textId="77777777" w:rsidR="00F506AB" w:rsidRPr="002046B2" w:rsidRDefault="00F506AB" w:rsidP="0089408D">
            <w:pPr>
              <w:rPr>
                <w:lang w:val="en-US"/>
              </w:rPr>
            </w:pPr>
          </w:p>
        </w:tc>
        <w:tc>
          <w:tcPr>
            <w:tcW w:w="2540" w:type="dxa"/>
            <w:shd w:val="clear" w:color="auto" w:fill="auto"/>
          </w:tcPr>
          <w:p w14:paraId="012B5169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Integer</w:t>
            </w:r>
          </w:p>
        </w:tc>
      </w:tr>
      <w:tr w:rsidR="00F506AB" w:rsidRPr="002046B2" w14:paraId="4390AFA9" w14:textId="77777777" w:rsidTr="0089408D">
        <w:tc>
          <w:tcPr>
            <w:tcW w:w="1668" w:type="dxa"/>
            <w:gridSpan w:val="3"/>
            <w:shd w:val="clear" w:color="auto" w:fill="auto"/>
          </w:tcPr>
          <w:p w14:paraId="04017793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Time</w:t>
            </w:r>
          </w:p>
        </w:tc>
        <w:tc>
          <w:tcPr>
            <w:tcW w:w="2539" w:type="dxa"/>
            <w:shd w:val="clear" w:color="auto" w:fill="auto"/>
          </w:tcPr>
          <w:p w14:paraId="4754EE63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>Optional</w:t>
            </w:r>
          </w:p>
          <w:p w14:paraId="204A1758" w14:textId="77777777" w:rsidR="00F506AB" w:rsidRPr="002046B2" w:rsidRDefault="00F506AB" w:rsidP="0089408D">
            <w:pPr>
              <w:rPr>
                <w:lang w:val="en-US"/>
              </w:rPr>
            </w:pPr>
          </w:p>
        </w:tc>
        <w:tc>
          <w:tcPr>
            <w:tcW w:w="2540" w:type="dxa"/>
            <w:shd w:val="clear" w:color="auto" w:fill="auto"/>
          </w:tcPr>
          <w:p w14:paraId="556E5A77" w14:textId="77777777" w:rsidR="00F506AB" w:rsidRPr="002046B2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>If you include the time, then only the current hour will be returned in the response.</w:t>
            </w:r>
          </w:p>
        </w:tc>
        <w:tc>
          <w:tcPr>
            <w:tcW w:w="2540" w:type="dxa"/>
            <w:shd w:val="clear" w:color="auto" w:fill="auto"/>
          </w:tcPr>
          <w:p w14:paraId="05917CB9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>Integer. Unix format (</w:t>
            </w:r>
            <w:proofErr w:type="spellStart"/>
            <w:r w:rsidRPr="009A0C17">
              <w:rPr>
                <w:lang w:val="en-US"/>
              </w:rPr>
              <w:t>ms</w:t>
            </w:r>
            <w:proofErr w:type="spellEnd"/>
            <w:r w:rsidRPr="009A0C17">
              <w:rPr>
                <w:lang w:val="en-US"/>
              </w:rPr>
              <w:t xml:space="preserve"> since 1970) in UTC.</w:t>
            </w:r>
          </w:p>
          <w:p w14:paraId="396A717E" w14:textId="77777777" w:rsidR="00F506AB" w:rsidRPr="002046B2" w:rsidRDefault="00F506AB" w:rsidP="0089408D">
            <w:pPr>
              <w:rPr>
                <w:lang w:val="en-US"/>
              </w:rPr>
            </w:pPr>
          </w:p>
        </w:tc>
      </w:tr>
      <w:tr w:rsidR="00F506AB" w:rsidRPr="002046B2" w14:paraId="13293B8E" w14:textId="77777777" w:rsidTr="0089408D">
        <w:tc>
          <w:tcPr>
            <w:tcW w:w="9287" w:type="dxa"/>
            <w:gridSpan w:val="6"/>
            <w:shd w:val="clear" w:color="auto" w:fill="auto"/>
          </w:tcPr>
          <w:p w14:paraId="20AFCBC6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Sample Request Body (if exists)</w:t>
            </w:r>
          </w:p>
        </w:tc>
      </w:tr>
      <w:tr w:rsidR="00F506AB" w:rsidRPr="002046B2" w14:paraId="05271C01" w14:textId="77777777" w:rsidTr="0089408D">
        <w:tc>
          <w:tcPr>
            <w:tcW w:w="9287" w:type="dxa"/>
            <w:gridSpan w:val="6"/>
            <w:shd w:val="clear" w:color="auto" w:fill="auto"/>
          </w:tcPr>
          <w:p w14:paraId="2FDE7B26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Not needed</w:t>
            </w:r>
          </w:p>
        </w:tc>
      </w:tr>
      <w:tr w:rsidR="00F506AB" w:rsidRPr="002046B2" w14:paraId="23893C25" w14:textId="77777777" w:rsidTr="0089408D">
        <w:tc>
          <w:tcPr>
            <w:tcW w:w="9287" w:type="dxa"/>
            <w:gridSpan w:val="6"/>
            <w:shd w:val="clear" w:color="auto" w:fill="auto"/>
          </w:tcPr>
          <w:p w14:paraId="4869F282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Sample Responses</w:t>
            </w:r>
          </w:p>
        </w:tc>
      </w:tr>
      <w:tr w:rsidR="00F506AB" w:rsidRPr="002046B2" w14:paraId="07838707" w14:textId="77777777" w:rsidTr="0089408D">
        <w:tc>
          <w:tcPr>
            <w:tcW w:w="817" w:type="dxa"/>
            <w:shd w:val="clear" w:color="auto" w:fill="auto"/>
          </w:tcPr>
          <w:p w14:paraId="62D525E4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Status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261B7C7D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Response</w:t>
            </w:r>
          </w:p>
        </w:tc>
      </w:tr>
      <w:tr w:rsidR="00F506AB" w:rsidRPr="002046B2" w14:paraId="4E7BBE04" w14:textId="77777777" w:rsidTr="0089408D">
        <w:tc>
          <w:tcPr>
            <w:tcW w:w="817" w:type="dxa"/>
            <w:shd w:val="clear" w:color="auto" w:fill="auto"/>
          </w:tcPr>
          <w:p w14:paraId="5BDFD32F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200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34B5A265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>{</w:t>
            </w:r>
          </w:p>
          <w:p w14:paraId="3723BAE2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"</w:t>
            </w:r>
            <w:proofErr w:type="spellStart"/>
            <w:r w:rsidRPr="009A0C17">
              <w:rPr>
                <w:lang w:val="en-US"/>
              </w:rPr>
              <w:t>surfreport</w:t>
            </w:r>
            <w:proofErr w:type="spellEnd"/>
            <w:r w:rsidRPr="009A0C17">
              <w:rPr>
                <w:lang w:val="en-US"/>
              </w:rPr>
              <w:t>": [</w:t>
            </w:r>
          </w:p>
          <w:p w14:paraId="70C540CC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{</w:t>
            </w:r>
          </w:p>
          <w:p w14:paraId="5A53C400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"beach": "Santa Cruz",</w:t>
            </w:r>
          </w:p>
          <w:p w14:paraId="5A93116F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"</w:t>
            </w:r>
            <w:proofErr w:type="spellStart"/>
            <w:r w:rsidRPr="009A0C17">
              <w:rPr>
                <w:lang w:val="en-US"/>
              </w:rPr>
              <w:t>monday</w:t>
            </w:r>
            <w:proofErr w:type="spellEnd"/>
            <w:r w:rsidRPr="009A0C17">
              <w:rPr>
                <w:lang w:val="en-US"/>
              </w:rPr>
              <w:t>": {</w:t>
            </w:r>
          </w:p>
          <w:p w14:paraId="5710BC92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"1pm": {</w:t>
            </w:r>
          </w:p>
          <w:p w14:paraId="381F006F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lastRenderedPageBreak/>
              <w:t xml:space="preserve">                    "tide": 5,</w:t>
            </w:r>
          </w:p>
          <w:p w14:paraId="18608289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"wind": 15,</w:t>
            </w:r>
          </w:p>
          <w:p w14:paraId="497C7DF0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</w:t>
            </w:r>
            <w:proofErr w:type="spellStart"/>
            <w:r w:rsidRPr="009A0C17">
              <w:rPr>
                <w:lang w:val="en-US"/>
              </w:rPr>
              <w:t>watertemp</w:t>
            </w:r>
            <w:proofErr w:type="spellEnd"/>
            <w:r w:rsidRPr="009A0C17">
              <w:rPr>
                <w:lang w:val="en-US"/>
              </w:rPr>
              <w:t>": 80,</w:t>
            </w:r>
          </w:p>
          <w:p w14:paraId="47F8348E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</w:t>
            </w:r>
            <w:proofErr w:type="spellStart"/>
            <w:r w:rsidRPr="009A0C17">
              <w:rPr>
                <w:lang w:val="en-US"/>
              </w:rPr>
              <w:t>surfheight</w:t>
            </w:r>
            <w:proofErr w:type="spellEnd"/>
            <w:r w:rsidRPr="009A0C17">
              <w:rPr>
                <w:lang w:val="en-US"/>
              </w:rPr>
              <w:t>": 5,</w:t>
            </w:r>
          </w:p>
          <w:p w14:paraId="180519A9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"recommendation": "Go surfing!"</w:t>
            </w:r>
          </w:p>
          <w:p w14:paraId="16B6155B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},</w:t>
            </w:r>
          </w:p>
          <w:p w14:paraId="625DF6EF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"2pm": {</w:t>
            </w:r>
          </w:p>
          <w:p w14:paraId="49D7157A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"tide": -1,</w:t>
            </w:r>
          </w:p>
          <w:p w14:paraId="5B5FBD50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"wind": 1,</w:t>
            </w:r>
          </w:p>
          <w:p w14:paraId="02EE97A8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</w:t>
            </w:r>
            <w:proofErr w:type="spellStart"/>
            <w:r w:rsidRPr="009A0C17">
              <w:rPr>
                <w:lang w:val="en-US"/>
              </w:rPr>
              <w:t>watertemp</w:t>
            </w:r>
            <w:proofErr w:type="spellEnd"/>
            <w:r w:rsidRPr="009A0C17">
              <w:rPr>
                <w:lang w:val="en-US"/>
              </w:rPr>
              <w:t>": 50,</w:t>
            </w:r>
          </w:p>
          <w:p w14:paraId="163CC999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</w:t>
            </w:r>
            <w:proofErr w:type="spellStart"/>
            <w:r w:rsidRPr="009A0C17">
              <w:rPr>
                <w:lang w:val="en-US"/>
              </w:rPr>
              <w:t>surfheight</w:t>
            </w:r>
            <w:proofErr w:type="spellEnd"/>
            <w:r w:rsidRPr="009A0C17">
              <w:rPr>
                <w:lang w:val="en-US"/>
              </w:rPr>
              <w:t>": 3,</w:t>
            </w:r>
          </w:p>
          <w:p w14:paraId="350EA397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"recommendation": "Surfing conditions are okay, not great."</w:t>
            </w:r>
          </w:p>
          <w:p w14:paraId="0DA69A65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},</w:t>
            </w:r>
          </w:p>
          <w:p w14:paraId="4B7DD38E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"3pm": {</w:t>
            </w:r>
          </w:p>
          <w:p w14:paraId="3529D7A3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"tide": -1,</w:t>
            </w:r>
          </w:p>
          <w:p w14:paraId="21425505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"wind": 10,</w:t>
            </w:r>
          </w:p>
          <w:p w14:paraId="08C45B44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</w:t>
            </w:r>
            <w:proofErr w:type="spellStart"/>
            <w:r w:rsidRPr="009A0C17">
              <w:rPr>
                <w:lang w:val="en-US"/>
              </w:rPr>
              <w:t>watertemp</w:t>
            </w:r>
            <w:proofErr w:type="spellEnd"/>
            <w:r w:rsidRPr="009A0C17">
              <w:rPr>
                <w:lang w:val="en-US"/>
              </w:rPr>
              <w:t>": 65,</w:t>
            </w:r>
          </w:p>
          <w:p w14:paraId="6FEDE6E3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</w:t>
            </w:r>
            <w:proofErr w:type="spellStart"/>
            <w:r w:rsidRPr="009A0C17">
              <w:rPr>
                <w:lang w:val="en-US"/>
              </w:rPr>
              <w:t>surfheight</w:t>
            </w:r>
            <w:proofErr w:type="spellEnd"/>
            <w:r w:rsidRPr="009A0C17">
              <w:rPr>
                <w:lang w:val="en-US"/>
              </w:rPr>
              <w:t>": 1,</w:t>
            </w:r>
          </w:p>
          <w:p w14:paraId="14BF9298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    "recommendation": "Not a good day for surfing."</w:t>
            </w:r>
          </w:p>
          <w:p w14:paraId="14679C13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}</w:t>
            </w:r>
          </w:p>
          <w:p w14:paraId="65DB49FC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    ...</w:t>
            </w:r>
          </w:p>
          <w:p w14:paraId="28B23485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    }</w:t>
            </w:r>
          </w:p>
          <w:p w14:paraId="5795A257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    }</w:t>
            </w:r>
          </w:p>
          <w:p w14:paraId="2281BD26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 xml:space="preserve">    ]</w:t>
            </w:r>
          </w:p>
          <w:p w14:paraId="6642109A" w14:textId="77777777" w:rsidR="00F506AB" w:rsidRPr="009A0C17" w:rsidRDefault="00F506AB" w:rsidP="0089408D">
            <w:pPr>
              <w:rPr>
                <w:lang w:val="en-US"/>
              </w:rPr>
            </w:pPr>
            <w:r w:rsidRPr="009A0C17">
              <w:rPr>
                <w:lang w:val="en-US"/>
              </w:rPr>
              <w:t>}</w:t>
            </w:r>
          </w:p>
          <w:p w14:paraId="0F83CDD3" w14:textId="77777777" w:rsidR="00F506AB" w:rsidRPr="002046B2" w:rsidRDefault="00F506AB" w:rsidP="0089408D">
            <w:pPr>
              <w:rPr>
                <w:lang w:val="en-US"/>
              </w:rPr>
            </w:pPr>
          </w:p>
        </w:tc>
      </w:tr>
      <w:tr w:rsidR="00F506AB" w:rsidRPr="002046B2" w14:paraId="4C5227E9" w14:textId="77777777" w:rsidTr="0089408D">
        <w:tc>
          <w:tcPr>
            <w:tcW w:w="817" w:type="dxa"/>
            <w:shd w:val="clear" w:color="auto" w:fill="auto"/>
          </w:tcPr>
          <w:p w14:paraId="7C35794A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lastRenderedPageBreak/>
              <w:t>400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2A7B03EB" w14:textId="77777777" w:rsidR="00F506AB" w:rsidRPr="002046B2" w:rsidRDefault="00F506AB" w:rsidP="0089408D">
            <w:pPr>
              <w:spacing w:after="0"/>
              <w:jc w:val="left"/>
              <w:rPr>
                <w:sz w:val="24"/>
                <w:szCs w:val="24"/>
                <w:lang w:val="en-US" w:eastAsia="en-US"/>
              </w:rPr>
            </w:pPr>
            <w:r w:rsidRPr="002046B2">
              <w:rPr>
                <w:rFonts w:ascii="Consolas" w:hAnsi="Consolas" w:cs="Consolas"/>
                <w:color w:val="000000"/>
              </w:rPr>
              <w:t>{"</w:t>
            </w:r>
            <w:proofErr w:type="spellStart"/>
            <w:r w:rsidRPr="002046B2">
              <w:rPr>
                <w:rFonts w:ascii="Consolas" w:hAnsi="Consolas" w:cs="Consolas"/>
                <w:color w:val="3D85C6"/>
              </w:rPr>
              <w:t>error</w:t>
            </w:r>
            <w:r w:rsidRPr="002046B2">
              <w:rPr>
                <w:rFonts w:ascii="Consolas" w:hAnsi="Consolas" w:cs="Consolas"/>
                <w:color w:val="000000"/>
              </w:rPr>
              <w:t>":"Please</w:t>
            </w:r>
            <w:proofErr w:type="spellEnd"/>
            <w:r w:rsidRPr="002046B2">
              <w:rPr>
                <w:rFonts w:ascii="Consolas" w:hAnsi="Consolas" w:cs="Consolas"/>
                <w:color w:val="000000"/>
              </w:rPr>
              <w:t xml:space="preserve"> specify database version."}</w:t>
            </w:r>
          </w:p>
        </w:tc>
      </w:tr>
      <w:tr w:rsidR="00F506AB" w:rsidRPr="002046B2" w14:paraId="2282F3D9" w14:textId="77777777" w:rsidTr="0089408D">
        <w:tc>
          <w:tcPr>
            <w:tcW w:w="817" w:type="dxa"/>
            <w:shd w:val="clear" w:color="auto" w:fill="auto"/>
          </w:tcPr>
          <w:p w14:paraId="06D1F1CF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404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3F3655B6" w14:textId="77777777" w:rsidR="00F506AB" w:rsidRPr="002046B2" w:rsidRDefault="00F506AB" w:rsidP="0089408D">
            <w:pPr>
              <w:spacing w:after="0"/>
              <w:jc w:val="left"/>
              <w:rPr>
                <w:sz w:val="24"/>
                <w:szCs w:val="24"/>
                <w:lang w:val="en-US" w:eastAsia="en-US"/>
              </w:rPr>
            </w:pPr>
            <w:r w:rsidRPr="002046B2">
              <w:rPr>
                <w:rFonts w:ascii="Consolas" w:hAnsi="Consolas" w:cs="Consolas"/>
                <w:color w:val="000000"/>
              </w:rPr>
              <w:t>{"</w:t>
            </w:r>
            <w:proofErr w:type="spellStart"/>
            <w:r w:rsidRPr="002046B2">
              <w:rPr>
                <w:rFonts w:ascii="Consolas" w:hAnsi="Consolas" w:cs="Consolas"/>
                <w:color w:val="3D85C6"/>
              </w:rPr>
              <w:t>error</w:t>
            </w:r>
            <w:r w:rsidRPr="002046B2">
              <w:rPr>
                <w:rFonts w:ascii="Consolas" w:hAnsi="Consolas" w:cs="Consolas"/>
                <w:color w:val="000000"/>
              </w:rPr>
              <w:t>":"Beach</w:t>
            </w:r>
            <w:proofErr w:type="spellEnd"/>
            <w:r w:rsidRPr="002046B2">
              <w:rPr>
                <w:rFonts w:ascii="Consolas" w:hAnsi="Consolas" w:cs="Consolas"/>
                <w:color w:val="000000"/>
              </w:rPr>
              <w:t xml:space="preserve"> ID not found"}</w:t>
            </w:r>
          </w:p>
        </w:tc>
      </w:tr>
      <w:tr w:rsidR="00F506AB" w:rsidRPr="002046B2" w14:paraId="603FD4E6" w14:textId="77777777" w:rsidTr="0089408D">
        <w:tc>
          <w:tcPr>
            <w:tcW w:w="817" w:type="dxa"/>
            <w:shd w:val="clear" w:color="auto" w:fill="auto"/>
          </w:tcPr>
          <w:p w14:paraId="14D17F50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500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440DCB5F" w14:textId="77777777" w:rsidR="00F506AB" w:rsidRPr="002046B2" w:rsidRDefault="00F506AB" w:rsidP="0089408D">
            <w:pPr>
              <w:spacing w:after="0"/>
              <w:jc w:val="left"/>
              <w:rPr>
                <w:sz w:val="24"/>
                <w:szCs w:val="24"/>
                <w:lang w:val="en-US" w:eastAsia="en-US"/>
              </w:rPr>
            </w:pPr>
            <w:r w:rsidRPr="002046B2">
              <w:rPr>
                <w:rFonts w:ascii="Consolas" w:hAnsi="Consolas" w:cs="Consolas"/>
                <w:color w:val="000000"/>
              </w:rPr>
              <w:t>{"</w:t>
            </w:r>
            <w:proofErr w:type="spellStart"/>
            <w:r w:rsidRPr="002046B2">
              <w:rPr>
                <w:rFonts w:ascii="Consolas" w:hAnsi="Consolas" w:cs="Consolas"/>
                <w:color w:val="3D85C6"/>
              </w:rPr>
              <w:t>error</w:t>
            </w:r>
            <w:r w:rsidRPr="002046B2">
              <w:rPr>
                <w:rFonts w:ascii="Consolas" w:hAnsi="Consolas" w:cs="Consolas"/>
                <w:color w:val="000000"/>
              </w:rPr>
              <w:t>":"Something</w:t>
            </w:r>
            <w:proofErr w:type="spellEnd"/>
            <w:r w:rsidRPr="002046B2">
              <w:rPr>
                <w:rFonts w:ascii="Consolas" w:hAnsi="Consolas" w:cs="Consolas"/>
                <w:color w:val="000000"/>
              </w:rPr>
              <w:t xml:space="preserve"> went wrong. Please try again later."}</w:t>
            </w:r>
          </w:p>
        </w:tc>
      </w:tr>
      <w:tr w:rsidR="00F506AB" w:rsidRPr="00920098" w14:paraId="137ED525" w14:textId="77777777" w:rsidTr="0089408D">
        <w:tc>
          <w:tcPr>
            <w:tcW w:w="817" w:type="dxa"/>
            <w:shd w:val="clear" w:color="auto" w:fill="auto"/>
          </w:tcPr>
          <w:p w14:paraId="0BD77026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XXX</w:t>
            </w:r>
          </w:p>
        </w:tc>
        <w:tc>
          <w:tcPr>
            <w:tcW w:w="8470" w:type="dxa"/>
            <w:gridSpan w:val="5"/>
            <w:shd w:val="clear" w:color="auto" w:fill="auto"/>
          </w:tcPr>
          <w:p w14:paraId="62F60731" w14:textId="77777777" w:rsidR="00F506AB" w:rsidRPr="002046B2" w:rsidRDefault="00F506AB" w:rsidP="0089408D">
            <w:pPr>
              <w:spacing w:after="0"/>
              <w:jc w:val="left"/>
              <w:rPr>
                <w:sz w:val="24"/>
                <w:szCs w:val="24"/>
                <w:lang w:val="el-GR" w:eastAsia="en-US"/>
              </w:rPr>
            </w:pPr>
            <w:r w:rsidRPr="002046B2">
              <w:rPr>
                <w:rFonts w:ascii="Consolas" w:hAnsi="Consolas" w:cs="Consolas"/>
                <w:color w:val="000000"/>
                <w:lang w:val="el-GR"/>
              </w:rPr>
              <w:t xml:space="preserve">Άλλα σφάλματα που μπορεί αν συμβούν…δείτε εδώ: </w:t>
            </w:r>
            <w:hyperlink r:id="rId16" w:history="1">
              <w:r>
                <w:rPr>
                  <w:rStyle w:val="Hyperlink"/>
                </w:rPr>
                <w:t>https</w:t>
              </w:r>
              <w:r w:rsidRPr="002046B2">
                <w:rPr>
                  <w:rStyle w:val="Hyperlink"/>
                  <w:lang w:val="el-GR"/>
                </w:rPr>
                <w:t>://</w:t>
              </w:r>
              <w:r>
                <w:rPr>
                  <w:rStyle w:val="Hyperlink"/>
                </w:rPr>
                <w:t>www</w:t>
              </w:r>
              <w:r w:rsidRPr="002046B2">
                <w:rPr>
                  <w:rStyle w:val="Hyperlink"/>
                  <w:lang w:val="el-GR"/>
                </w:rPr>
                <w:t>.</w:t>
              </w:r>
              <w:proofErr w:type="spellStart"/>
              <w:r>
                <w:rPr>
                  <w:rStyle w:val="Hyperlink"/>
                </w:rPr>
                <w:t>restapitutorial</w:t>
              </w:r>
              <w:proofErr w:type="spellEnd"/>
              <w:r w:rsidRPr="002046B2">
                <w:rPr>
                  <w:rStyle w:val="Hyperlink"/>
                  <w:lang w:val="el-GR"/>
                </w:rPr>
                <w:t>.</w:t>
              </w:r>
              <w:r>
                <w:rPr>
                  <w:rStyle w:val="Hyperlink"/>
                </w:rPr>
                <w:t>com</w:t>
              </w:r>
              <w:r w:rsidRPr="002046B2">
                <w:rPr>
                  <w:rStyle w:val="Hyperlink"/>
                  <w:lang w:val="el-GR"/>
                </w:rPr>
                <w:t>/</w:t>
              </w:r>
              <w:proofErr w:type="spellStart"/>
              <w:r>
                <w:rPr>
                  <w:rStyle w:val="Hyperlink"/>
                </w:rPr>
                <w:t>httpstatuscodes</w:t>
              </w:r>
              <w:proofErr w:type="spellEnd"/>
              <w:r w:rsidRPr="002046B2">
                <w:rPr>
                  <w:rStyle w:val="Hyperlink"/>
                  <w:lang w:val="el-GR"/>
                </w:rPr>
                <w:t>.</w:t>
              </w:r>
              <w:r>
                <w:rPr>
                  <w:rStyle w:val="Hyperlink"/>
                </w:rPr>
                <w:t>html</w:t>
              </w:r>
            </w:hyperlink>
          </w:p>
        </w:tc>
      </w:tr>
    </w:tbl>
    <w:p w14:paraId="03C3A6F7" w14:textId="77777777" w:rsidR="00F506AB" w:rsidRDefault="00F506AB" w:rsidP="00F506AB">
      <w:pPr>
        <w:rPr>
          <w:lang w:val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350"/>
        <w:gridCol w:w="326"/>
        <w:gridCol w:w="2417"/>
        <w:gridCol w:w="2226"/>
        <w:gridCol w:w="2048"/>
      </w:tblGrid>
      <w:tr w:rsidR="00F506AB" w:rsidRPr="002046B2" w14:paraId="46A56640" w14:textId="77777777" w:rsidTr="0089408D">
        <w:tc>
          <w:tcPr>
            <w:tcW w:w="1346" w:type="dxa"/>
            <w:gridSpan w:val="2"/>
            <w:shd w:val="clear" w:color="auto" w:fill="auto"/>
          </w:tcPr>
          <w:p w14:paraId="03E8FFE4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Method</w:t>
            </w:r>
          </w:p>
        </w:tc>
        <w:tc>
          <w:tcPr>
            <w:tcW w:w="7941" w:type="dxa"/>
            <w:gridSpan w:val="4"/>
            <w:shd w:val="clear" w:color="auto" w:fill="auto"/>
          </w:tcPr>
          <w:p w14:paraId="1CAD7D1C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URL</w:t>
            </w:r>
          </w:p>
        </w:tc>
      </w:tr>
      <w:tr w:rsidR="00F506AB" w:rsidRPr="002046B2" w14:paraId="069224B8" w14:textId="77777777" w:rsidTr="0089408D">
        <w:tc>
          <w:tcPr>
            <w:tcW w:w="1346" w:type="dxa"/>
            <w:gridSpan w:val="2"/>
            <w:shd w:val="clear" w:color="auto" w:fill="auto"/>
          </w:tcPr>
          <w:p w14:paraId="52507F3D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GET</w:t>
            </w:r>
          </w:p>
        </w:tc>
        <w:tc>
          <w:tcPr>
            <w:tcW w:w="7941" w:type="dxa"/>
            <w:gridSpan w:val="4"/>
            <w:shd w:val="clear" w:color="auto" w:fill="auto"/>
          </w:tcPr>
          <w:p w14:paraId="752E26C4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bCs/>
                <w:lang w:val="en-US"/>
              </w:rPr>
              <w:t>&lt;URL&gt;</w:t>
            </w:r>
          </w:p>
        </w:tc>
      </w:tr>
      <w:tr w:rsidR="00F506AB" w:rsidRPr="002046B2" w14:paraId="5AD2E015" w14:textId="77777777" w:rsidTr="0089408D">
        <w:tc>
          <w:tcPr>
            <w:tcW w:w="9287" w:type="dxa"/>
            <w:gridSpan w:val="6"/>
            <w:shd w:val="clear" w:color="auto" w:fill="auto"/>
          </w:tcPr>
          <w:p w14:paraId="2F974F88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Description</w:t>
            </w:r>
          </w:p>
        </w:tc>
      </w:tr>
      <w:tr w:rsidR="00F506AB" w:rsidRPr="002046B2" w14:paraId="715AF200" w14:textId="77777777" w:rsidTr="0089408D">
        <w:tc>
          <w:tcPr>
            <w:tcW w:w="9287" w:type="dxa"/>
            <w:gridSpan w:val="6"/>
            <w:shd w:val="clear" w:color="auto" w:fill="auto"/>
          </w:tcPr>
          <w:p w14:paraId="66EB7100" w14:textId="77777777" w:rsidR="00F506AB" w:rsidRPr="002046B2" w:rsidRDefault="00F506AB" w:rsidP="0089408D">
            <w:pPr>
              <w:spacing w:after="0"/>
              <w:jc w:val="left"/>
              <w:rPr>
                <w:sz w:val="24"/>
                <w:szCs w:val="24"/>
                <w:lang w:val="en-US" w:eastAsia="en-US"/>
              </w:rPr>
            </w:pPr>
            <w:r w:rsidRPr="002046B2">
              <w:rPr>
                <w:sz w:val="24"/>
                <w:szCs w:val="24"/>
                <w:lang w:val="en-US" w:eastAsia="en-US"/>
              </w:rPr>
              <w:t>&lt;Description&gt;</w:t>
            </w:r>
          </w:p>
        </w:tc>
      </w:tr>
      <w:tr w:rsidR="00F506AB" w:rsidRPr="002046B2" w14:paraId="0F052878" w14:textId="77777777" w:rsidTr="0089408D">
        <w:tc>
          <w:tcPr>
            <w:tcW w:w="9287" w:type="dxa"/>
            <w:gridSpan w:val="6"/>
            <w:shd w:val="clear" w:color="auto" w:fill="auto"/>
          </w:tcPr>
          <w:p w14:paraId="4902E482" w14:textId="77777777" w:rsidR="00F506AB" w:rsidRPr="002046B2" w:rsidRDefault="00F506AB" w:rsidP="0089408D">
            <w:pPr>
              <w:jc w:val="center"/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Parameters</w:t>
            </w:r>
          </w:p>
        </w:tc>
      </w:tr>
      <w:tr w:rsidR="00F506AB" w:rsidRPr="002046B2" w14:paraId="76AF0918" w14:textId="77777777" w:rsidTr="0089408D">
        <w:tc>
          <w:tcPr>
            <w:tcW w:w="9287" w:type="dxa"/>
            <w:gridSpan w:val="6"/>
            <w:shd w:val="clear" w:color="auto" w:fill="auto"/>
          </w:tcPr>
          <w:p w14:paraId="53EE43E2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2046B2">
              <w:rPr>
                <w:b/>
                <w:lang w:val="en-US"/>
              </w:rPr>
              <w:t>Path Parameters</w:t>
            </w:r>
          </w:p>
        </w:tc>
      </w:tr>
      <w:tr w:rsidR="00F506AB" w:rsidRPr="002046B2" w14:paraId="06A75E7F" w14:textId="77777777" w:rsidTr="0089408D">
        <w:tc>
          <w:tcPr>
            <w:tcW w:w="1762" w:type="dxa"/>
            <w:gridSpan w:val="3"/>
            <w:shd w:val="clear" w:color="auto" w:fill="auto"/>
          </w:tcPr>
          <w:p w14:paraId="33FCCF50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Path Parameter</w:t>
            </w:r>
          </w:p>
        </w:tc>
        <w:tc>
          <w:tcPr>
            <w:tcW w:w="7525" w:type="dxa"/>
            <w:gridSpan w:val="3"/>
            <w:shd w:val="clear" w:color="auto" w:fill="auto"/>
          </w:tcPr>
          <w:p w14:paraId="04A9F1A1" w14:textId="77777777" w:rsidR="00F506AB" w:rsidRPr="002046B2" w:rsidRDefault="00F506AB" w:rsidP="0089408D">
            <w:pPr>
              <w:rPr>
                <w:lang w:val="en-US"/>
              </w:rPr>
            </w:pPr>
            <w:proofErr w:type="spellStart"/>
            <w:r w:rsidRPr="002046B2">
              <w:rPr>
                <w:lang w:val="en-US"/>
              </w:rPr>
              <w:t>Descriptoin</w:t>
            </w:r>
            <w:proofErr w:type="spellEnd"/>
          </w:p>
        </w:tc>
      </w:tr>
      <w:tr w:rsidR="00F506AB" w:rsidRPr="002046B2" w14:paraId="4DF1C1BC" w14:textId="77777777" w:rsidTr="0089408D">
        <w:tc>
          <w:tcPr>
            <w:tcW w:w="1762" w:type="dxa"/>
            <w:gridSpan w:val="3"/>
            <w:shd w:val="clear" w:color="auto" w:fill="auto"/>
          </w:tcPr>
          <w:p w14:paraId="5DE0D9AB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&lt;</w:t>
            </w:r>
            <w:proofErr w:type="spellStart"/>
            <w:r w:rsidRPr="002046B2">
              <w:rPr>
                <w:lang w:val="en-US"/>
              </w:rPr>
              <w:t>PParam</w:t>
            </w:r>
            <w:proofErr w:type="spellEnd"/>
            <w:r w:rsidRPr="002046B2">
              <w:rPr>
                <w:lang w:val="en-US"/>
              </w:rPr>
              <w:t>&gt;</w:t>
            </w:r>
          </w:p>
        </w:tc>
        <w:tc>
          <w:tcPr>
            <w:tcW w:w="7525" w:type="dxa"/>
            <w:gridSpan w:val="3"/>
            <w:shd w:val="clear" w:color="auto" w:fill="auto"/>
          </w:tcPr>
          <w:p w14:paraId="160B636B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&lt;Description&gt;</w:t>
            </w:r>
          </w:p>
        </w:tc>
      </w:tr>
      <w:tr w:rsidR="00F506AB" w:rsidRPr="002046B2" w14:paraId="3B397DC3" w14:textId="77777777" w:rsidTr="0089408D">
        <w:tc>
          <w:tcPr>
            <w:tcW w:w="9287" w:type="dxa"/>
            <w:gridSpan w:val="6"/>
            <w:shd w:val="clear" w:color="auto" w:fill="auto"/>
          </w:tcPr>
          <w:p w14:paraId="4EA2162C" w14:textId="77777777" w:rsidR="00F506AB" w:rsidRPr="002046B2" w:rsidRDefault="00F506AB" w:rsidP="0089408D">
            <w:pPr>
              <w:rPr>
                <w:b/>
                <w:lang w:val="en-US"/>
              </w:rPr>
            </w:pPr>
            <w:r w:rsidRPr="009A0C17">
              <w:rPr>
                <w:b/>
                <w:lang w:val="en-US"/>
              </w:rPr>
              <w:t>Query string parameters</w:t>
            </w:r>
          </w:p>
        </w:tc>
      </w:tr>
      <w:tr w:rsidR="00F506AB" w:rsidRPr="002046B2" w14:paraId="0E5E0BF2" w14:textId="77777777" w:rsidTr="0089408D">
        <w:tc>
          <w:tcPr>
            <w:tcW w:w="1762" w:type="dxa"/>
            <w:gridSpan w:val="3"/>
            <w:shd w:val="clear" w:color="auto" w:fill="auto"/>
          </w:tcPr>
          <w:p w14:paraId="279A6B45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Query Parameters</w:t>
            </w:r>
          </w:p>
        </w:tc>
        <w:tc>
          <w:tcPr>
            <w:tcW w:w="2526" w:type="dxa"/>
            <w:shd w:val="clear" w:color="auto" w:fill="auto"/>
          </w:tcPr>
          <w:p w14:paraId="6A121034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Required/Optional</w:t>
            </w:r>
          </w:p>
        </w:tc>
        <w:tc>
          <w:tcPr>
            <w:tcW w:w="2508" w:type="dxa"/>
            <w:shd w:val="clear" w:color="auto" w:fill="auto"/>
          </w:tcPr>
          <w:p w14:paraId="5204886F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Description</w:t>
            </w:r>
          </w:p>
        </w:tc>
        <w:tc>
          <w:tcPr>
            <w:tcW w:w="2491" w:type="dxa"/>
            <w:shd w:val="clear" w:color="auto" w:fill="auto"/>
          </w:tcPr>
          <w:p w14:paraId="12F2F999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Type</w:t>
            </w:r>
          </w:p>
        </w:tc>
      </w:tr>
      <w:tr w:rsidR="00F506AB" w:rsidRPr="002046B2" w14:paraId="06C90ADD" w14:textId="77777777" w:rsidTr="0089408D">
        <w:tc>
          <w:tcPr>
            <w:tcW w:w="1762" w:type="dxa"/>
            <w:gridSpan w:val="3"/>
            <w:shd w:val="clear" w:color="auto" w:fill="auto"/>
          </w:tcPr>
          <w:p w14:paraId="48FD0094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lastRenderedPageBreak/>
              <w:t>&lt;</w:t>
            </w:r>
            <w:proofErr w:type="spellStart"/>
            <w:r w:rsidRPr="002046B2">
              <w:rPr>
                <w:lang w:val="en-US"/>
              </w:rPr>
              <w:t>QParam</w:t>
            </w:r>
            <w:proofErr w:type="spellEnd"/>
            <w:r w:rsidRPr="002046B2">
              <w:rPr>
                <w:lang w:val="en-US"/>
              </w:rPr>
              <w:t>&gt;</w:t>
            </w:r>
          </w:p>
        </w:tc>
        <w:tc>
          <w:tcPr>
            <w:tcW w:w="2526" w:type="dxa"/>
            <w:shd w:val="clear" w:color="auto" w:fill="auto"/>
          </w:tcPr>
          <w:p w14:paraId="2D0C1A6A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&lt;Required/Optional&gt;</w:t>
            </w:r>
          </w:p>
        </w:tc>
        <w:tc>
          <w:tcPr>
            <w:tcW w:w="2508" w:type="dxa"/>
            <w:shd w:val="clear" w:color="auto" w:fill="auto"/>
          </w:tcPr>
          <w:p w14:paraId="445E1685" w14:textId="77777777" w:rsidR="00F506AB" w:rsidRPr="009A0C17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&lt;Description&gt;</w:t>
            </w:r>
          </w:p>
          <w:p w14:paraId="6892C721" w14:textId="77777777" w:rsidR="00F506AB" w:rsidRPr="002046B2" w:rsidRDefault="00F506AB" w:rsidP="0089408D">
            <w:pPr>
              <w:rPr>
                <w:lang w:val="en-US"/>
              </w:rPr>
            </w:pPr>
          </w:p>
        </w:tc>
        <w:tc>
          <w:tcPr>
            <w:tcW w:w="2491" w:type="dxa"/>
            <w:shd w:val="clear" w:color="auto" w:fill="auto"/>
          </w:tcPr>
          <w:p w14:paraId="61EE1C85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&lt;Type&gt;</w:t>
            </w:r>
          </w:p>
        </w:tc>
      </w:tr>
      <w:tr w:rsidR="00F506AB" w:rsidRPr="002046B2" w14:paraId="7D0D1D26" w14:textId="77777777" w:rsidTr="0089408D">
        <w:tc>
          <w:tcPr>
            <w:tcW w:w="9287" w:type="dxa"/>
            <w:gridSpan w:val="6"/>
            <w:shd w:val="clear" w:color="auto" w:fill="auto"/>
          </w:tcPr>
          <w:p w14:paraId="69B26D04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Sample Request Body</w:t>
            </w:r>
          </w:p>
        </w:tc>
      </w:tr>
      <w:tr w:rsidR="00F506AB" w:rsidRPr="002046B2" w14:paraId="35FEA43C" w14:textId="77777777" w:rsidTr="0089408D">
        <w:tc>
          <w:tcPr>
            <w:tcW w:w="9287" w:type="dxa"/>
            <w:gridSpan w:val="6"/>
            <w:shd w:val="clear" w:color="auto" w:fill="auto"/>
          </w:tcPr>
          <w:p w14:paraId="7B242DD1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&lt;Sample body in PUT and POST requests&gt;</w:t>
            </w:r>
          </w:p>
        </w:tc>
      </w:tr>
      <w:tr w:rsidR="00F506AB" w:rsidRPr="002046B2" w14:paraId="707418B6" w14:textId="77777777" w:rsidTr="0089408D">
        <w:tc>
          <w:tcPr>
            <w:tcW w:w="9287" w:type="dxa"/>
            <w:gridSpan w:val="6"/>
            <w:shd w:val="clear" w:color="auto" w:fill="auto"/>
          </w:tcPr>
          <w:p w14:paraId="04EF6EA3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Sample Responses</w:t>
            </w:r>
          </w:p>
        </w:tc>
      </w:tr>
      <w:tr w:rsidR="00F506AB" w:rsidRPr="002046B2" w14:paraId="131E4A68" w14:textId="77777777" w:rsidTr="0089408D">
        <w:tc>
          <w:tcPr>
            <w:tcW w:w="929" w:type="dxa"/>
            <w:shd w:val="clear" w:color="auto" w:fill="auto"/>
          </w:tcPr>
          <w:p w14:paraId="30E4F27B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Status</w:t>
            </w:r>
          </w:p>
        </w:tc>
        <w:tc>
          <w:tcPr>
            <w:tcW w:w="8358" w:type="dxa"/>
            <w:gridSpan w:val="5"/>
            <w:shd w:val="clear" w:color="auto" w:fill="auto"/>
          </w:tcPr>
          <w:p w14:paraId="5A3735F8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Response</w:t>
            </w:r>
          </w:p>
        </w:tc>
      </w:tr>
      <w:tr w:rsidR="00F506AB" w:rsidRPr="002046B2" w14:paraId="4B0428C1" w14:textId="77777777" w:rsidTr="0089408D">
        <w:tc>
          <w:tcPr>
            <w:tcW w:w="929" w:type="dxa"/>
            <w:shd w:val="clear" w:color="auto" w:fill="auto"/>
          </w:tcPr>
          <w:p w14:paraId="0C192D0F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&lt;Code&gt;</w:t>
            </w:r>
          </w:p>
        </w:tc>
        <w:tc>
          <w:tcPr>
            <w:tcW w:w="8358" w:type="dxa"/>
            <w:gridSpan w:val="5"/>
            <w:shd w:val="clear" w:color="auto" w:fill="auto"/>
          </w:tcPr>
          <w:p w14:paraId="3CE2518C" w14:textId="77777777" w:rsidR="00F506AB" w:rsidRPr="009A0C17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&lt;Sample JSON&gt;</w:t>
            </w:r>
          </w:p>
          <w:p w14:paraId="515F2B12" w14:textId="77777777" w:rsidR="00F506AB" w:rsidRPr="002046B2" w:rsidRDefault="00F506AB" w:rsidP="0089408D">
            <w:pPr>
              <w:rPr>
                <w:lang w:val="en-US"/>
              </w:rPr>
            </w:pPr>
          </w:p>
        </w:tc>
      </w:tr>
      <w:tr w:rsidR="00F506AB" w:rsidRPr="00920098" w14:paraId="68A9E58C" w14:textId="77777777" w:rsidTr="0089408D">
        <w:tc>
          <w:tcPr>
            <w:tcW w:w="929" w:type="dxa"/>
            <w:shd w:val="clear" w:color="auto" w:fill="auto"/>
          </w:tcPr>
          <w:p w14:paraId="799C5E6F" w14:textId="77777777" w:rsidR="00F506AB" w:rsidRPr="002046B2" w:rsidRDefault="00F506AB" w:rsidP="0089408D">
            <w:pPr>
              <w:rPr>
                <w:lang w:val="en-US"/>
              </w:rPr>
            </w:pPr>
            <w:r w:rsidRPr="002046B2">
              <w:rPr>
                <w:lang w:val="en-US"/>
              </w:rPr>
              <w:t>XXX</w:t>
            </w:r>
          </w:p>
        </w:tc>
        <w:tc>
          <w:tcPr>
            <w:tcW w:w="8358" w:type="dxa"/>
            <w:gridSpan w:val="5"/>
            <w:shd w:val="clear" w:color="auto" w:fill="auto"/>
          </w:tcPr>
          <w:p w14:paraId="7EDFBEDB" w14:textId="77777777" w:rsidR="00F506AB" w:rsidRPr="002046B2" w:rsidRDefault="00F506AB" w:rsidP="0089408D">
            <w:pPr>
              <w:spacing w:after="0"/>
              <w:jc w:val="left"/>
              <w:rPr>
                <w:sz w:val="24"/>
                <w:szCs w:val="24"/>
                <w:lang w:val="el-GR" w:eastAsia="en-US"/>
              </w:rPr>
            </w:pPr>
            <w:r w:rsidRPr="002046B2">
              <w:rPr>
                <w:rFonts w:ascii="Consolas" w:hAnsi="Consolas" w:cs="Consolas"/>
                <w:color w:val="000000"/>
                <w:lang w:val="el-GR"/>
              </w:rPr>
              <w:t xml:space="preserve">Άλλα σφάλματα που μπορεί αν συμβούν…δείτε εδώ: </w:t>
            </w:r>
            <w:hyperlink r:id="rId17" w:history="1">
              <w:r>
                <w:rPr>
                  <w:rStyle w:val="Hyperlink"/>
                </w:rPr>
                <w:t>https</w:t>
              </w:r>
              <w:r w:rsidRPr="002046B2">
                <w:rPr>
                  <w:rStyle w:val="Hyperlink"/>
                  <w:lang w:val="el-GR"/>
                </w:rPr>
                <w:t>://</w:t>
              </w:r>
              <w:r>
                <w:rPr>
                  <w:rStyle w:val="Hyperlink"/>
                </w:rPr>
                <w:t>www</w:t>
              </w:r>
              <w:r w:rsidRPr="002046B2">
                <w:rPr>
                  <w:rStyle w:val="Hyperlink"/>
                  <w:lang w:val="el-GR"/>
                </w:rPr>
                <w:t>.</w:t>
              </w:r>
              <w:proofErr w:type="spellStart"/>
              <w:r>
                <w:rPr>
                  <w:rStyle w:val="Hyperlink"/>
                </w:rPr>
                <w:t>restapitutorial</w:t>
              </w:r>
              <w:proofErr w:type="spellEnd"/>
              <w:r w:rsidRPr="002046B2">
                <w:rPr>
                  <w:rStyle w:val="Hyperlink"/>
                  <w:lang w:val="el-GR"/>
                </w:rPr>
                <w:t>.</w:t>
              </w:r>
              <w:r>
                <w:rPr>
                  <w:rStyle w:val="Hyperlink"/>
                </w:rPr>
                <w:t>com</w:t>
              </w:r>
              <w:r w:rsidRPr="002046B2">
                <w:rPr>
                  <w:rStyle w:val="Hyperlink"/>
                  <w:lang w:val="el-GR"/>
                </w:rPr>
                <w:t>/</w:t>
              </w:r>
              <w:proofErr w:type="spellStart"/>
              <w:r>
                <w:rPr>
                  <w:rStyle w:val="Hyperlink"/>
                </w:rPr>
                <w:t>httpstatuscodes</w:t>
              </w:r>
              <w:proofErr w:type="spellEnd"/>
              <w:r w:rsidRPr="002046B2">
                <w:rPr>
                  <w:rStyle w:val="Hyperlink"/>
                  <w:lang w:val="el-GR"/>
                </w:rPr>
                <w:t>.</w:t>
              </w:r>
              <w:r>
                <w:rPr>
                  <w:rStyle w:val="Hyperlink"/>
                </w:rPr>
                <w:t>html</w:t>
              </w:r>
            </w:hyperlink>
          </w:p>
        </w:tc>
      </w:tr>
    </w:tbl>
    <w:p w14:paraId="58D80DCA" w14:textId="77777777" w:rsidR="00F506AB" w:rsidRPr="009A0C17" w:rsidRDefault="00F506AB" w:rsidP="00F506AB">
      <w:pPr>
        <w:rPr>
          <w:lang w:val="el-GR"/>
        </w:rPr>
      </w:pPr>
    </w:p>
    <w:p w14:paraId="7395E7BB" w14:textId="77777777" w:rsidR="00F506AB" w:rsidRPr="00F506AB" w:rsidRDefault="00F506AB" w:rsidP="00F506AB">
      <w:pPr>
        <w:pStyle w:val="Heading1"/>
      </w:pPr>
      <w:bookmarkStart w:id="10" w:name="_Toc8674523"/>
      <w:r>
        <w:lastRenderedPageBreak/>
        <w:t xml:space="preserve">Ανάλυση </w:t>
      </w:r>
      <w:r>
        <w:rPr>
          <w:lang w:val="en-US"/>
        </w:rPr>
        <w:t>SWOT</w:t>
      </w:r>
      <w:bookmarkEnd w:id="10"/>
    </w:p>
    <w:p w14:paraId="2E86E7F2" w14:textId="77777777" w:rsidR="00903894" w:rsidRDefault="00903894" w:rsidP="00903894">
      <w:pPr>
        <w:jc w:val="left"/>
        <w:rPr>
          <w:noProof/>
          <w:lang w:val="el-GR"/>
        </w:rPr>
      </w:pPr>
    </w:p>
    <w:p w14:paraId="2D80B8C8" w14:textId="77777777" w:rsidR="00903894" w:rsidRPr="00903894" w:rsidRDefault="00903894" w:rsidP="00903894">
      <w:pPr>
        <w:jc w:val="left"/>
        <w:rPr>
          <w:b/>
          <w:noProof/>
          <w:lang w:val="el-GR"/>
        </w:rPr>
      </w:pPr>
      <w:r w:rsidRPr="00903894">
        <w:rPr>
          <w:b/>
          <w:noProof/>
          <w:u w:val="single"/>
          <w:lang w:val="en-US"/>
        </w:rPr>
        <w:t>Strengths:</w:t>
      </w:r>
    </w:p>
    <w:p w14:paraId="3E3D8DE0" w14:textId="77777777" w:rsidR="00A47868" w:rsidRPr="00903894" w:rsidRDefault="00C646E1" w:rsidP="00903894">
      <w:pPr>
        <w:numPr>
          <w:ilvl w:val="0"/>
          <w:numId w:val="37"/>
        </w:numPr>
        <w:jc w:val="left"/>
        <w:rPr>
          <w:noProof/>
          <w:lang w:val="el-GR"/>
        </w:rPr>
      </w:pPr>
      <w:r w:rsidRPr="00903894">
        <w:rPr>
          <w:noProof/>
          <w:lang w:val="el-GR"/>
        </w:rPr>
        <w:t>Φιλικό για το χρήστη</w:t>
      </w:r>
    </w:p>
    <w:p w14:paraId="5A788D36" w14:textId="77777777" w:rsidR="00A47868" w:rsidRPr="00903894" w:rsidRDefault="00C646E1" w:rsidP="00903894">
      <w:pPr>
        <w:numPr>
          <w:ilvl w:val="0"/>
          <w:numId w:val="37"/>
        </w:numPr>
        <w:jc w:val="left"/>
        <w:rPr>
          <w:noProof/>
          <w:lang w:val="el-GR"/>
        </w:rPr>
      </w:pPr>
      <w:r w:rsidRPr="00903894">
        <w:rPr>
          <w:noProof/>
          <w:lang w:val="el-GR"/>
        </w:rPr>
        <w:t>Απουσία ανταγωνιστικού προϊόντος</w:t>
      </w:r>
    </w:p>
    <w:p w14:paraId="5DCE2B5B" w14:textId="77777777" w:rsidR="00A47868" w:rsidRPr="00903894" w:rsidRDefault="00C646E1" w:rsidP="00903894">
      <w:pPr>
        <w:numPr>
          <w:ilvl w:val="0"/>
          <w:numId w:val="37"/>
        </w:numPr>
        <w:jc w:val="left"/>
        <w:rPr>
          <w:noProof/>
          <w:lang w:val="el-GR"/>
        </w:rPr>
      </w:pPr>
      <w:r w:rsidRPr="00903894">
        <w:rPr>
          <w:noProof/>
          <w:lang w:val="el-GR"/>
        </w:rPr>
        <w:t>Χρήση ποικιλίας σχεδιαστικών προγραμμάτων μέσα σε μια πλατφόρμα</w:t>
      </w:r>
    </w:p>
    <w:p w14:paraId="49621AA0" w14:textId="77777777" w:rsidR="00A47868" w:rsidRPr="00903894" w:rsidRDefault="00C646E1" w:rsidP="00903894">
      <w:pPr>
        <w:numPr>
          <w:ilvl w:val="0"/>
          <w:numId w:val="37"/>
        </w:numPr>
        <w:jc w:val="left"/>
        <w:rPr>
          <w:noProof/>
          <w:lang w:val="el-GR"/>
        </w:rPr>
      </w:pPr>
      <w:r w:rsidRPr="00903894">
        <w:rPr>
          <w:noProof/>
          <w:lang w:val="el-GR"/>
        </w:rPr>
        <w:t>Διευκόλυνση στην επικοινωνία μεταξύ μιας ομάδας σχεδιαστών</w:t>
      </w:r>
    </w:p>
    <w:p w14:paraId="53A43A6D" w14:textId="77777777" w:rsidR="00A47868" w:rsidRPr="00903894" w:rsidRDefault="00C646E1" w:rsidP="00903894">
      <w:pPr>
        <w:numPr>
          <w:ilvl w:val="0"/>
          <w:numId w:val="37"/>
        </w:numPr>
        <w:jc w:val="left"/>
        <w:rPr>
          <w:noProof/>
          <w:lang w:val="el-GR"/>
        </w:rPr>
      </w:pPr>
      <w:r w:rsidRPr="00903894">
        <w:rPr>
          <w:noProof/>
          <w:lang w:val="el-GR"/>
        </w:rPr>
        <w:t xml:space="preserve">Χρήση απαιτητικών σχεδιαστικών προγραμμάτων μέσω </w:t>
      </w:r>
      <w:r w:rsidRPr="00903894">
        <w:rPr>
          <w:noProof/>
          <w:lang w:val="en-US"/>
        </w:rPr>
        <w:t>browser</w:t>
      </w:r>
    </w:p>
    <w:p w14:paraId="3B33BA6C" w14:textId="4B9EC409" w:rsidR="00903894" w:rsidRDefault="00903894" w:rsidP="00903894">
      <w:pPr>
        <w:jc w:val="left"/>
        <w:rPr>
          <w:noProof/>
          <w:lang w:val="el-GR"/>
        </w:rPr>
      </w:pPr>
    </w:p>
    <w:p w14:paraId="5FA88A2C" w14:textId="77777777" w:rsidR="00903894" w:rsidRPr="00903894" w:rsidRDefault="00903894" w:rsidP="00903894">
      <w:pPr>
        <w:jc w:val="left"/>
        <w:rPr>
          <w:b/>
          <w:noProof/>
          <w:lang w:val="el-GR"/>
        </w:rPr>
      </w:pPr>
      <w:r w:rsidRPr="00903894">
        <w:rPr>
          <w:b/>
          <w:noProof/>
          <w:u w:val="single"/>
          <w:lang w:val="en-US"/>
        </w:rPr>
        <w:t>Weaknesses</w:t>
      </w:r>
      <w:r w:rsidRPr="00903894">
        <w:rPr>
          <w:b/>
          <w:noProof/>
          <w:u w:val="single"/>
          <w:lang w:val="el-GR"/>
        </w:rPr>
        <w:t>:</w:t>
      </w:r>
    </w:p>
    <w:p w14:paraId="5FC9A222" w14:textId="77777777" w:rsidR="00903894" w:rsidRPr="00903894" w:rsidRDefault="00903894" w:rsidP="00903894">
      <w:pPr>
        <w:jc w:val="left"/>
        <w:rPr>
          <w:noProof/>
          <w:lang w:val="el-GR"/>
        </w:rPr>
      </w:pPr>
      <w:r w:rsidRPr="00903894">
        <w:rPr>
          <w:noProof/>
          <w:lang w:val="el-GR"/>
        </w:rPr>
        <w:t>Μεγάλο κόστος για χρήση σχεδιαστικών προγραμμάτων</w:t>
      </w:r>
    </w:p>
    <w:p w14:paraId="555DDE9F" w14:textId="77777777" w:rsidR="00903894" w:rsidRPr="00903894" w:rsidRDefault="00903894" w:rsidP="00903894">
      <w:pPr>
        <w:jc w:val="left"/>
        <w:rPr>
          <w:noProof/>
          <w:lang w:val="el-GR"/>
        </w:rPr>
      </w:pPr>
      <w:r w:rsidRPr="00903894">
        <w:rPr>
          <w:noProof/>
          <w:lang w:val="el-GR"/>
        </w:rPr>
        <w:t>Έλλειψη στρατηγικών συνεργασιών με εταιρείες-κατόχους σχεδιαστικών προγραμμάτων</w:t>
      </w:r>
    </w:p>
    <w:p w14:paraId="24D376FF" w14:textId="243EAE7A" w:rsidR="00903894" w:rsidRDefault="00903894" w:rsidP="00903894">
      <w:pPr>
        <w:jc w:val="left"/>
        <w:rPr>
          <w:noProof/>
          <w:lang w:val="el-GR"/>
        </w:rPr>
      </w:pPr>
    </w:p>
    <w:p w14:paraId="19887EF5" w14:textId="77777777" w:rsidR="00903894" w:rsidRPr="00903894" w:rsidRDefault="00903894" w:rsidP="00903894">
      <w:pPr>
        <w:jc w:val="left"/>
        <w:rPr>
          <w:b/>
          <w:noProof/>
          <w:lang w:val="el-GR"/>
        </w:rPr>
      </w:pPr>
      <w:r w:rsidRPr="00903894">
        <w:rPr>
          <w:b/>
          <w:noProof/>
          <w:u w:val="single"/>
          <w:lang w:val="en-US"/>
        </w:rPr>
        <w:t>Opportunities</w:t>
      </w:r>
      <w:r w:rsidRPr="00903894">
        <w:rPr>
          <w:b/>
          <w:noProof/>
          <w:u w:val="single"/>
          <w:lang w:val="el-GR"/>
        </w:rPr>
        <w:t>:</w:t>
      </w:r>
    </w:p>
    <w:p w14:paraId="247B3D5F" w14:textId="77777777" w:rsidR="00903894" w:rsidRPr="00903894" w:rsidRDefault="00903894" w:rsidP="00903894">
      <w:pPr>
        <w:jc w:val="left"/>
        <w:rPr>
          <w:noProof/>
          <w:lang w:val="el-GR"/>
        </w:rPr>
      </w:pPr>
      <w:r w:rsidRPr="00903894">
        <w:rPr>
          <w:noProof/>
          <w:lang w:val="el-GR"/>
        </w:rPr>
        <w:t>Σχεδιαστές χωρίς πολλούς υπολογιστικούς πόρους μπορούν να χρησιμοποιούν απαιτητικά προγράμματα</w:t>
      </w:r>
    </w:p>
    <w:p w14:paraId="26EE1A1D" w14:textId="77777777" w:rsidR="00903894" w:rsidRPr="00903894" w:rsidRDefault="00903894" w:rsidP="00903894">
      <w:pPr>
        <w:jc w:val="left"/>
        <w:rPr>
          <w:noProof/>
          <w:lang w:val="el-GR"/>
        </w:rPr>
      </w:pPr>
      <w:r w:rsidRPr="00903894">
        <w:rPr>
          <w:noProof/>
          <w:lang w:val="el-GR"/>
        </w:rPr>
        <w:t xml:space="preserve">Γρηγορότερη ολοκλήρωση ενός </w:t>
      </w:r>
      <w:r w:rsidRPr="00903894">
        <w:rPr>
          <w:noProof/>
          <w:lang w:val="en-US"/>
        </w:rPr>
        <w:t>project</w:t>
      </w:r>
    </w:p>
    <w:p w14:paraId="3434ACD8" w14:textId="77777777" w:rsidR="00903894" w:rsidRDefault="00903894" w:rsidP="00903894">
      <w:pPr>
        <w:jc w:val="left"/>
        <w:rPr>
          <w:noProof/>
          <w:lang w:val="el-GR"/>
        </w:rPr>
      </w:pPr>
    </w:p>
    <w:p w14:paraId="59E1A003" w14:textId="77777777" w:rsidR="00903894" w:rsidRPr="00903894" w:rsidRDefault="00903894" w:rsidP="00903894">
      <w:pPr>
        <w:jc w:val="left"/>
        <w:rPr>
          <w:b/>
          <w:noProof/>
          <w:lang w:val="el-GR"/>
        </w:rPr>
      </w:pPr>
      <w:r w:rsidRPr="00903894">
        <w:rPr>
          <w:b/>
          <w:noProof/>
          <w:u w:val="single"/>
          <w:lang w:val="en-US"/>
        </w:rPr>
        <w:t>Threats</w:t>
      </w:r>
      <w:r w:rsidRPr="00903894">
        <w:rPr>
          <w:b/>
          <w:noProof/>
          <w:u w:val="single"/>
          <w:lang w:val="el-GR"/>
        </w:rPr>
        <w:t>:</w:t>
      </w:r>
    </w:p>
    <w:p w14:paraId="3FC47758" w14:textId="77777777" w:rsidR="00903894" w:rsidRPr="00903894" w:rsidRDefault="00903894" w:rsidP="00903894">
      <w:pPr>
        <w:jc w:val="left"/>
        <w:rPr>
          <w:noProof/>
          <w:lang w:val="el-GR"/>
        </w:rPr>
      </w:pPr>
      <w:r w:rsidRPr="00903894">
        <w:rPr>
          <w:noProof/>
          <w:lang w:val="el-GR"/>
        </w:rPr>
        <w:t>Άρνηση από τις εταιρίες-κατόχους, χρήση των σχεδιαστικών προγραμμάτων τους στην πλατφόρμα</w:t>
      </w:r>
    </w:p>
    <w:p w14:paraId="7DCE4894" w14:textId="77777777" w:rsidR="00903894" w:rsidRDefault="00903894" w:rsidP="00903894">
      <w:pPr>
        <w:jc w:val="center"/>
        <w:rPr>
          <w:noProof/>
          <w:lang w:val="el-GR"/>
        </w:rPr>
      </w:pPr>
    </w:p>
    <w:p w14:paraId="782ACF42" w14:textId="77777777" w:rsidR="00903894" w:rsidRDefault="00903894" w:rsidP="00903894">
      <w:pPr>
        <w:jc w:val="center"/>
        <w:rPr>
          <w:noProof/>
          <w:lang w:val="el-GR"/>
        </w:rPr>
      </w:pPr>
    </w:p>
    <w:p w14:paraId="51D8E6FC" w14:textId="6DC34B40" w:rsidR="00903894" w:rsidRDefault="00903894" w:rsidP="00903894">
      <w:pPr>
        <w:jc w:val="center"/>
        <w:rPr>
          <w:noProof/>
          <w:lang w:val="el-GR"/>
        </w:rPr>
      </w:pPr>
      <w:r>
        <w:rPr>
          <w:noProof/>
          <w:lang w:val="el-GR"/>
        </w:rPr>
        <w:drawing>
          <wp:inline distT="0" distB="0" distL="0" distR="0" wp14:anchorId="51A244C6" wp14:editId="0096D775">
            <wp:extent cx="5274310" cy="31254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67CC" w14:textId="77777777" w:rsidR="00903894" w:rsidRDefault="00903894" w:rsidP="00903894">
      <w:pPr>
        <w:jc w:val="center"/>
        <w:rPr>
          <w:lang w:val="el-GR"/>
        </w:rPr>
      </w:pPr>
    </w:p>
    <w:p w14:paraId="09F84279" w14:textId="28F26AA2" w:rsidR="005C46A2" w:rsidRPr="002E4E49" w:rsidRDefault="005C46A2" w:rsidP="00903894">
      <w:pPr>
        <w:jc w:val="center"/>
        <w:rPr>
          <w:lang w:val="el-GR"/>
        </w:rPr>
      </w:pPr>
    </w:p>
    <w:p w14:paraId="0328AD28" w14:textId="77777777" w:rsidR="00F506AB" w:rsidRPr="00920098" w:rsidRDefault="00F506AB" w:rsidP="00F506AB">
      <w:pPr>
        <w:pStyle w:val="Heading1"/>
      </w:pPr>
      <w:bookmarkStart w:id="11" w:name="_Toc8674524"/>
      <w:r>
        <w:lastRenderedPageBreak/>
        <w:t>Χρονοδιάγραμμα και Κοστολόγηση Έργου</w:t>
      </w:r>
      <w:bookmarkEnd w:id="11"/>
    </w:p>
    <w:p w14:paraId="4A879712" w14:textId="1A84ADEE" w:rsidR="00F506AB" w:rsidRDefault="00F506AB" w:rsidP="00F506AB">
      <w:pPr>
        <w:rPr>
          <w:lang w:val="el-GR"/>
        </w:rPr>
      </w:pPr>
    </w:p>
    <w:p w14:paraId="6F114D7D" w14:textId="41560FEC" w:rsidR="00A86370" w:rsidRPr="00A86370" w:rsidRDefault="00A86370" w:rsidP="00F506AB">
      <w:pPr>
        <w:rPr>
          <w:b/>
          <w:lang w:val="el-GR"/>
        </w:rPr>
      </w:pPr>
      <w:r w:rsidRPr="00A86370">
        <w:rPr>
          <w:b/>
          <w:lang w:val="el-GR"/>
        </w:rPr>
        <w:t>Χρονοδιάγραμμα:</w:t>
      </w:r>
    </w:p>
    <w:p w14:paraId="712E92F6" w14:textId="7CB171CC" w:rsidR="00127B85" w:rsidRDefault="00127B85" w:rsidP="00127B85">
      <w:pPr>
        <w:rPr>
          <w:lang w:val="el-GR"/>
        </w:rPr>
      </w:pPr>
      <w:r w:rsidRPr="002E4E49">
        <w:rPr>
          <w:lang w:val="el-GR"/>
        </w:rPr>
        <w:t xml:space="preserve">Κατά μέσο όρο, ο κάθε μηχανικός της εταιρίας γράφει 1000 πλήρως δοκιμασμένες και </w:t>
      </w:r>
      <w:proofErr w:type="spellStart"/>
      <w:r w:rsidRPr="002E4E49">
        <w:rPr>
          <w:lang w:val="el-GR"/>
        </w:rPr>
        <w:t>απ</w:t>
      </w:r>
      <w:r w:rsidR="00920098">
        <w:rPr>
          <w:lang w:val="el-GR"/>
        </w:rPr>
        <w:t>ο</w:t>
      </w:r>
      <w:r w:rsidRPr="002E4E49">
        <w:rPr>
          <w:lang w:val="el-GR"/>
        </w:rPr>
        <w:t>σφαλματωμένες</w:t>
      </w:r>
      <w:proofErr w:type="spellEnd"/>
      <w:r w:rsidRPr="002E4E49">
        <w:rPr>
          <w:lang w:val="el-GR"/>
        </w:rPr>
        <w:t xml:space="preserve"> γραμμές κώδικα το μήνα.</w:t>
      </w:r>
      <w:r>
        <w:rPr>
          <w:lang w:val="el-GR"/>
        </w:rPr>
        <w:t xml:space="preserve"> Για τις κλάσεις του συστήματος ισχύει:</w:t>
      </w:r>
    </w:p>
    <w:p w14:paraId="7F8915EC" w14:textId="7856DC63" w:rsidR="00127B85" w:rsidRDefault="00F70630" w:rsidP="00127B85">
      <w:pPr>
        <w:pStyle w:val="ListParagraph"/>
        <w:numPr>
          <w:ilvl w:val="0"/>
          <w:numId w:val="38"/>
        </w:numPr>
        <w:rPr>
          <w:lang w:val="el-GR"/>
        </w:rPr>
      </w:pPr>
      <w:r>
        <w:rPr>
          <w:lang w:val="el-GR"/>
        </w:rPr>
        <w:t>13</w:t>
      </w:r>
      <w:r w:rsidR="00127B85" w:rsidRPr="00F70630">
        <w:rPr>
          <w:lang w:val="el-GR"/>
        </w:rPr>
        <w:t xml:space="preserve"> </w:t>
      </w:r>
      <w:r w:rsidR="00127B85">
        <w:rPr>
          <w:lang w:val="en-US"/>
        </w:rPr>
        <w:t>Interfaces</w:t>
      </w:r>
      <w:r w:rsidR="00127B85" w:rsidRPr="00F70630">
        <w:rPr>
          <w:lang w:val="el-GR"/>
        </w:rPr>
        <w:t xml:space="preserve"> * </w:t>
      </w:r>
      <w:r w:rsidRPr="00F70630">
        <w:rPr>
          <w:lang w:val="el-GR"/>
        </w:rPr>
        <w:t xml:space="preserve">300 </w:t>
      </w:r>
      <w:r>
        <w:rPr>
          <w:lang w:val="el-GR"/>
        </w:rPr>
        <w:t>γραμμές κώδικα/</w:t>
      </w:r>
      <w:r>
        <w:rPr>
          <w:lang w:val="en-US"/>
        </w:rPr>
        <w:t>Interface</w:t>
      </w:r>
      <w:r w:rsidRPr="00F70630">
        <w:rPr>
          <w:lang w:val="el-GR"/>
        </w:rPr>
        <w:t xml:space="preserve"> = </w:t>
      </w:r>
      <w:r w:rsidR="005C3EB2" w:rsidRPr="005C3EB2">
        <w:rPr>
          <w:lang w:val="el-GR"/>
        </w:rPr>
        <w:t xml:space="preserve">3900 </w:t>
      </w:r>
      <w:r>
        <w:rPr>
          <w:lang w:val="el-GR"/>
        </w:rPr>
        <w:t>γραμμές κώδικα</w:t>
      </w:r>
    </w:p>
    <w:p w14:paraId="797D5296" w14:textId="5EF03DDB" w:rsidR="00127B85" w:rsidRPr="00127B85" w:rsidRDefault="00F70630" w:rsidP="00127B85">
      <w:pPr>
        <w:pStyle w:val="ListParagraph"/>
        <w:numPr>
          <w:ilvl w:val="0"/>
          <w:numId w:val="38"/>
        </w:numPr>
        <w:rPr>
          <w:lang w:val="el-GR"/>
        </w:rPr>
      </w:pPr>
      <w:r>
        <w:rPr>
          <w:lang w:val="el-GR"/>
        </w:rPr>
        <w:t>5</w:t>
      </w:r>
      <w:r w:rsidR="00127B85">
        <w:rPr>
          <w:lang w:val="el-GR"/>
        </w:rPr>
        <w:t xml:space="preserve"> </w:t>
      </w:r>
      <w:r w:rsidR="00127B85">
        <w:rPr>
          <w:lang w:val="en-US"/>
        </w:rPr>
        <w:t>Entities</w:t>
      </w:r>
      <w:r w:rsidR="00127B85" w:rsidRPr="00F70630">
        <w:rPr>
          <w:lang w:val="el-GR"/>
        </w:rPr>
        <w:t xml:space="preserve"> *</w:t>
      </w:r>
      <w:r w:rsidRPr="00F70630">
        <w:rPr>
          <w:lang w:val="el-GR"/>
        </w:rPr>
        <w:t xml:space="preserve"> 600 </w:t>
      </w:r>
      <w:r>
        <w:rPr>
          <w:lang w:val="el-GR"/>
        </w:rPr>
        <w:t>γραμμές κώδικα/</w:t>
      </w:r>
      <w:r>
        <w:rPr>
          <w:lang w:val="en-US"/>
        </w:rPr>
        <w:t>Entity</w:t>
      </w:r>
      <w:r w:rsidRPr="00F70630">
        <w:rPr>
          <w:lang w:val="el-GR"/>
        </w:rPr>
        <w:t xml:space="preserve"> =</w:t>
      </w:r>
      <w:r w:rsidR="005C3EB2" w:rsidRPr="005C3EB2">
        <w:rPr>
          <w:lang w:val="el-GR"/>
        </w:rPr>
        <w:t xml:space="preserve"> </w:t>
      </w:r>
      <w:r w:rsidR="005C3EB2" w:rsidRPr="00D77378">
        <w:rPr>
          <w:lang w:val="el-GR"/>
        </w:rPr>
        <w:t>3000</w:t>
      </w:r>
      <w:r w:rsidRPr="00F70630">
        <w:rPr>
          <w:lang w:val="el-GR"/>
        </w:rPr>
        <w:t xml:space="preserve"> </w:t>
      </w:r>
      <w:r>
        <w:rPr>
          <w:lang w:val="el-GR"/>
        </w:rPr>
        <w:t>γραμμές κώδικα</w:t>
      </w:r>
    </w:p>
    <w:p w14:paraId="1919552D" w14:textId="09D80494" w:rsidR="00127B85" w:rsidRPr="00773D4E" w:rsidRDefault="00F70630" w:rsidP="00127B85">
      <w:pPr>
        <w:pStyle w:val="ListParagraph"/>
        <w:numPr>
          <w:ilvl w:val="0"/>
          <w:numId w:val="38"/>
        </w:numPr>
        <w:rPr>
          <w:lang w:val="el-GR"/>
        </w:rPr>
      </w:pPr>
      <w:r>
        <w:rPr>
          <w:lang w:val="el-GR"/>
        </w:rPr>
        <w:t>9</w:t>
      </w:r>
      <w:r w:rsidR="00127B85">
        <w:rPr>
          <w:lang w:val="en-US"/>
        </w:rPr>
        <w:t xml:space="preserve"> Controllers * 600 </w:t>
      </w:r>
      <w:r w:rsidR="00127B85">
        <w:rPr>
          <w:lang w:val="el-GR"/>
        </w:rPr>
        <w:t>γραμμές κώδικα/</w:t>
      </w:r>
      <w:r w:rsidR="00127B85">
        <w:rPr>
          <w:lang w:val="en-US"/>
        </w:rPr>
        <w:t xml:space="preserve">Controller = </w:t>
      </w:r>
      <w:r w:rsidR="00D77378">
        <w:rPr>
          <w:lang w:val="en-US"/>
        </w:rPr>
        <w:t xml:space="preserve">5600 </w:t>
      </w:r>
      <w:r>
        <w:rPr>
          <w:lang w:val="el-GR"/>
        </w:rPr>
        <w:t>γραμμές κώδικα</w:t>
      </w:r>
    </w:p>
    <w:p w14:paraId="12E06117" w14:textId="6105FD94" w:rsidR="00773D4E" w:rsidRPr="00127B85" w:rsidRDefault="00F70630" w:rsidP="00127B85">
      <w:pPr>
        <w:pStyle w:val="ListParagraph"/>
        <w:numPr>
          <w:ilvl w:val="0"/>
          <w:numId w:val="38"/>
        </w:numPr>
        <w:rPr>
          <w:lang w:val="el-GR"/>
        </w:rPr>
      </w:pPr>
      <w:r>
        <w:rPr>
          <w:lang w:val="el-GR"/>
        </w:rPr>
        <w:t>5</w:t>
      </w:r>
      <w:r w:rsidRPr="00F70630">
        <w:rPr>
          <w:lang w:val="el-GR"/>
        </w:rPr>
        <w:t xml:space="preserve"> </w:t>
      </w:r>
      <w:r>
        <w:rPr>
          <w:lang w:val="en-US"/>
        </w:rPr>
        <w:t>Proxies</w:t>
      </w:r>
      <w:r w:rsidRPr="00F70630">
        <w:rPr>
          <w:lang w:val="el-GR"/>
        </w:rPr>
        <w:t xml:space="preserve"> * 600 </w:t>
      </w:r>
      <w:r>
        <w:rPr>
          <w:lang w:val="el-GR"/>
        </w:rPr>
        <w:t>γραμμές κώδικα/</w:t>
      </w:r>
      <w:r>
        <w:rPr>
          <w:lang w:val="en-US"/>
        </w:rPr>
        <w:t>Prox</w:t>
      </w:r>
      <w:r w:rsidR="00623E18">
        <w:rPr>
          <w:lang w:val="en-US"/>
        </w:rPr>
        <w:t>y</w:t>
      </w:r>
      <w:r w:rsidRPr="00F70630">
        <w:rPr>
          <w:lang w:val="el-GR"/>
        </w:rPr>
        <w:t xml:space="preserve"> = </w:t>
      </w:r>
      <w:r>
        <w:rPr>
          <w:lang w:val="el-GR"/>
        </w:rPr>
        <w:t>30</w:t>
      </w:r>
      <w:r w:rsidRPr="00F70630">
        <w:rPr>
          <w:lang w:val="el-GR"/>
        </w:rPr>
        <w:t xml:space="preserve">00 </w:t>
      </w:r>
      <w:r>
        <w:rPr>
          <w:lang w:val="el-GR"/>
        </w:rPr>
        <w:t>γραμμές κώδικα</w:t>
      </w:r>
    </w:p>
    <w:p w14:paraId="4D24480D" w14:textId="3F344BA7" w:rsidR="00825D3F" w:rsidRDefault="00825D3F" w:rsidP="00F506AB">
      <w:pPr>
        <w:rPr>
          <w:lang w:val="el-GR"/>
        </w:rPr>
      </w:pPr>
    </w:p>
    <w:p w14:paraId="54470DC0" w14:textId="16E634DA" w:rsidR="00D77378" w:rsidRPr="00B27BA7" w:rsidRDefault="00D77378" w:rsidP="00F506AB">
      <w:pPr>
        <w:rPr>
          <w:lang w:val="el-GR"/>
        </w:rPr>
      </w:pPr>
      <w:r>
        <w:rPr>
          <w:lang w:val="el-GR"/>
        </w:rPr>
        <w:t xml:space="preserve">Συνολικά </w:t>
      </w:r>
      <w:r w:rsidRPr="00D77378">
        <w:rPr>
          <w:lang w:val="el-GR"/>
        </w:rPr>
        <w:t xml:space="preserve">32 </w:t>
      </w:r>
      <w:r>
        <w:rPr>
          <w:lang w:val="el-GR"/>
        </w:rPr>
        <w:t xml:space="preserve">κλάσεις και περίπου 15500 γραμμές κώδικα. Η ομάδα αποτελείται από 4 προγραμματιστές, άρα μπορούν να γράφονται 4000 </w:t>
      </w:r>
      <w:proofErr w:type="spellStart"/>
      <w:r w:rsidRPr="002E4E49">
        <w:rPr>
          <w:lang w:val="el-GR"/>
        </w:rPr>
        <w:t>απ</w:t>
      </w:r>
      <w:proofErr w:type="spellEnd"/>
      <w:r w:rsidR="00920098">
        <w:rPr>
          <w:lang w:val="en-US"/>
        </w:rPr>
        <w:t>o</w:t>
      </w:r>
      <w:proofErr w:type="spellStart"/>
      <w:r w:rsidRPr="002E4E49">
        <w:rPr>
          <w:lang w:val="el-GR"/>
        </w:rPr>
        <w:t>σφαλματωμένες</w:t>
      </w:r>
      <w:proofErr w:type="spellEnd"/>
      <w:r w:rsidRPr="002E4E49">
        <w:rPr>
          <w:lang w:val="el-GR"/>
        </w:rPr>
        <w:t xml:space="preserve"> γραμμές κώδικα το μήνα</w:t>
      </w:r>
      <w:r>
        <w:rPr>
          <w:lang w:val="el-GR"/>
        </w:rPr>
        <w:t>. Άρα 15500/4000 ~= 4 ανθρωπομήνες</w:t>
      </w:r>
      <w:r w:rsidR="004A39E3">
        <w:rPr>
          <w:lang w:val="el-GR"/>
        </w:rPr>
        <w:t xml:space="preserve"> για την συγγραφή κώδικα</w:t>
      </w:r>
      <w:r>
        <w:rPr>
          <w:lang w:val="el-GR"/>
        </w:rPr>
        <w:t>.</w:t>
      </w:r>
      <w:r w:rsidR="004A39E3" w:rsidRPr="004A39E3">
        <w:rPr>
          <w:lang w:val="el-GR"/>
        </w:rPr>
        <w:t xml:space="preserve"> </w:t>
      </w:r>
      <w:r w:rsidR="004A39E3">
        <w:rPr>
          <w:lang w:val="el-GR"/>
        </w:rPr>
        <w:t xml:space="preserve">Για τον έλεγχο του συστήματος θα χρειαστούν άλλοι </w:t>
      </w:r>
      <w:r w:rsidR="00222BE9" w:rsidRPr="00920098">
        <w:rPr>
          <w:lang w:val="el-GR"/>
        </w:rPr>
        <w:t>2</w:t>
      </w:r>
      <w:r w:rsidR="004A39E3">
        <w:rPr>
          <w:lang w:val="el-GR"/>
        </w:rPr>
        <w:t xml:space="preserve"> ανθρωπομήνες. Οπότε συνολικά θα χρειαστούν </w:t>
      </w:r>
      <w:r w:rsidR="00222BE9" w:rsidRPr="00222BE9">
        <w:rPr>
          <w:lang w:val="el-GR"/>
        </w:rPr>
        <w:t>6</w:t>
      </w:r>
      <w:r w:rsidR="004A39E3">
        <w:rPr>
          <w:lang w:val="el-GR"/>
        </w:rPr>
        <w:t xml:space="preserve"> ανθρωπομήνες για την διεκπεραίωση</w:t>
      </w:r>
      <w:r w:rsidR="00B27BA7" w:rsidRPr="00B27BA7">
        <w:rPr>
          <w:lang w:val="el-GR"/>
        </w:rPr>
        <w:t xml:space="preserve"> </w:t>
      </w:r>
      <w:r w:rsidR="004A39E3">
        <w:rPr>
          <w:lang w:val="el-GR"/>
        </w:rPr>
        <w:t xml:space="preserve">του έργου. </w:t>
      </w:r>
      <w:r w:rsidR="00B27BA7">
        <w:rPr>
          <w:lang w:val="el-GR"/>
        </w:rPr>
        <w:t>Λαμβάνοντας υπόψιν σαββατοκύριακα και αργίες ο τελικός χρόνος είναι 8,5 μήνες.</w:t>
      </w:r>
    </w:p>
    <w:p w14:paraId="3374F53D" w14:textId="078F672E" w:rsidR="00825D3F" w:rsidRPr="005A6AB0" w:rsidRDefault="005A6AB0" w:rsidP="00F506AB">
      <w:pPr>
        <w:rPr>
          <w:lang w:val="el-GR"/>
        </w:rPr>
      </w:pPr>
      <w:r w:rsidRPr="005A6AB0">
        <w:rPr>
          <w:lang w:val="el-GR"/>
        </w:rPr>
        <w:t>**</w:t>
      </w:r>
      <w:r>
        <w:rPr>
          <w:lang w:val="el-GR"/>
        </w:rPr>
        <w:t xml:space="preserve">Στο χρονοδιάγραμμα συμπεριλαμβάνονται και οι αργίες </w:t>
      </w:r>
      <w:r w:rsidR="00AE0D27">
        <w:rPr>
          <w:lang w:val="el-GR"/>
        </w:rPr>
        <w:t>της 15</w:t>
      </w:r>
      <w:r w:rsidR="00AE0D27" w:rsidRPr="00AE0D27">
        <w:rPr>
          <w:vertAlign w:val="superscript"/>
          <w:lang w:val="el-GR"/>
        </w:rPr>
        <w:t>η</w:t>
      </w:r>
      <w:r w:rsidR="00AE0D27">
        <w:rPr>
          <w:vertAlign w:val="superscript"/>
          <w:lang w:val="el-GR"/>
        </w:rPr>
        <w:t>ς</w:t>
      </w:r>
      <w:r w:rsidR="00AE0D27">
        <w:rPr>
          <w:lang w:val="el-GR"/>
        </w:rPr>
        <w:t xml:space="preserve"> Αυγούστου και των Χριστουγέννων.</w:t>
      </w:r>
    </w:p>
    <w:p w14:paraId="644E32D3" w14:textId="2700BA52" w:rsidR="005720EB" w:rsidRDefault="005720EB" w:rsidP="00F506AB">
      <w:pPr>
        <w:rPr>
          <w:lang w:val="el-GR"/>
        </w:rPr>
      </w:pPr>
    </w:p>
    <w:p w14:paraId="61F8A451" w14:textId="77777777" w:rsidR="005720EB" w:rsidRPr="00C73773" w:rsidRDefault="005720EB" w:rsidP="00F506AB">
      <w:pPr>
        <w:rPr>
          <w:lang w:val="el-GR"/>
        </w:rPr>
      </w:pPr>
    </w:p>
    <w:p w14:paraId="2DF50309" w14:textId="1C151D4D" w:rsidR="0036054F" w:rsidRDefault="0036054F" w:rsidP="00F506AB">
      <w:pPr>
        <w:rPr>
          <w:lang w:val="el-GR"/>
        </w:rPr>
      </w:pPr>
    </w:p>
    <w:p w14:paraId="7111CCE4" w14:textId="601A7177" w:rsidR="005720EB" w:rsidRDefault="005720EB" w:rsidP="00F506AB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097F152" wp14:editId="7F4A4A89">
            <wp:extent cx="5271770" cy="38792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644B" w14:textId="32085F8C" w:rsidR="0036054F" w:rsidRDefault="0036054F" w:rsidP="00F506AB">
      <w:pPr>
        <w:rPr>
          <w:lang w:val="el-GR"/>
        </w:rPr>
      </w:pPr>
    </w:p>
    <w:p w14:paraId="06465096" w14:textId="5ECB788D" w:rsidR="0036054F" w:rsidRDefault="0036054F" w:rsidP="00F506AB">
      <w:pPr>
        <w:rPr>
          <w:lang w:val="el-GR"/>
        </w:rPr>
      </w:pPr>
    </w:p>
    <w:p w14:paraId="3EDC9E3A" w14:textId="31BE2052" w:rsidR="00C254AB" w:rsidRDefault="00C254AB" w:rsidP="00F506AB">
      <w:pPr>
        <w:rPr>
          <w:lang w:val="el-GR"/>
        </w:rPr>
      </w:pPr>
    </w:p>
    <w:p w14:paraId="389CFFE1" w14:textId="5C5F5E2C" w:rsidR="008409C7" w:rsidRDefault="008409C7" w:rsidP="00F506AB">
      <w:pPr>
        <w:rPr>
          <w:b/>
          <w:lang w:val="el-GR"/>
        </w:rPr>
      </w:pPr>
      <w:r w:rsidRPr="00016F6F">
        <w:rPr>
          <w:b/>
          <w:lang w:val="el-GR"/>
        </w:rPr>
        <w:lastRenderedPageBreak/>
        <w:t xml:space="preserve">Διάγραμμα </w:t>
      </w:r>
      <w:r w:rsidRPr="00016F6F">
        <w:rPr>
          <w:b/>
          <w:lang w:val="en-US"/>
        </w:rPr>
        <w:t>Gantt</w:t>
      </w:r>
      <w:r w:rsidR="00016F6F" w:rsidRPr="00016F6F">
        <w:rPr>
          <w:b/>
          <w:lang w:val="el-GR"/>
        </w:rPr>
        <w:t>:</w:t>
      </w:r>
    </w:p>
    <w:p w14:paraId="51ACAFBA" w14:textId="0A787875" w:rsidR="00016F6F" w:rsidRPr="00016F6F" w:rsidRDefault="00016F6F" w:rsidP="00F506AB">
      <w:pPr>
        <w:rPr>
          <w:lang w:val="en-US"/>
        </w:rPr>
      </w:pPr>
      <w:r>
        <w:rPr>
          <w:lang w:val="el-GR"/>
        </w:rPr>
        <w:t xml:space="preserve">Λόγω του γεγονότος ότι θα δουλεύουμε μόνο </w:t>
      </w:r>
      <w:r w:rsidR="000512AB">
        <w:rPr>
          <w:lang w:val="el-GR"/>
        </w:rPr>
        <w:t>εμείς οι 4</w:t>
      </w:r>
      <w:r>
        <w:rPr>
          <w:lang w:val="el-GR"/>
        </w:rPr>
        <w:t xml:space="preserve">, η συγγραφή κάθε κλάσης θα γίνεται ταυτόχρονα από όλους μας. Για αυτό και στο διάγραμμα </w:t>
      </w:r>
      <w:r>
        <w:rPr>
          <w:lang w:val="en-US"/>
        </w:rPr>
        <w:t>Gantt</w:t>
      </w:r>
      <w:r w:rsidRPr="00016F6F">
        <w:rPr>
          <w:lang w:val="el-GR"/>
        </w:rPr>
        <w:t xml:space="preserve"> </w:t>
      </w:r>
      <w:r>
        <w:rPr>
          <w:lang w:val="el-GR"/>
        </w:rPr>
        <w:t xml:space="preserve">φαίνεται πως τελειώνει ένα </w:t>
      </w:r>
      <w:r>
        <w:rPr>
          <w:lang w:val="en-US"/>
        </w:rPr>
        <w:t>task</w:t>
      </w:r>
      <w:r w:rsidRPr="00016F6F">
        <w:rPr>
          <w:lang w:val="el-GR"/>
        </w:rPr>
        <w:t xml:space="preserve"> </w:t>
      </w:r>
      <w:r>
        <w:rPr>
          <w:lang w:val="el-GR"/>
        </w:rPr>
        <w:t>για να ξεκινήσει ένα άλλο.</w:t>
      </w:r>
    </w:p>
    <w:p w14:paraId="65E709D4" w14:textId="6B70F8E8" w:rsidR="00016F6F" w:rsidRDefault="00016F6F" w:rsidP="00F506AB">
      <w:pPr>
        <w:rPr>
          <w:b/>
          <w:lang w:val="el-GR"/>
        </w:rPr>
      </w:pPr>
    </w:p>
    <w:p w14:paraId="6809D5E3" w14:textId="685BDF45" w:rsidR="00016F6F" w:rsidRPr="00016F6F" w:rsidRDefault="00016F6F" w:rsidP="00016F6F">
      <w:pPr>
        <w:jc w:val="center"/>
        <w:rPr>
          <w:b/>
          <w:lang w:val="el-GR"/>
        </w:rPr>
      </w:pPr>
      <w:r>
        <w:rPr>
          <w:b/>
          <w:noProof/>
          <w:lang w:val="el-GR"/>
        </w:rPr>
        <w:drawing>
          <wp:inline distT="0" distB="0" distL="0" distR="0" wp14:anchorId="0BF12938" wp14:editId="68999E54">
            <wp:extent cx="526542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788B" w14:textId="77777777" w:rsidR="005720EB" w:rsidRDefault="005720EB" w:rsidP="00F506AB">
      <w:pPr>
        <w:rPr>
          <w:lang w:val="el-GR"/>
        </w:rPr>
      </w:pPr>
    </w:p>
    <w:p w14:paraId="70836B94" w14:textId="0D066B12" w:rsidR="00F506AB" w:rsidRPr="00C73773" w:rsidRDefault="00F506AB" w:rsidP="00F506AB">
      <w:pPr>
        <w:rPr>
          <w:b/>
          <w:lang w:val="el-GR"/>
        </w:rPr>
      </w:pPr>
      <w:r w:rsidRPr="002E4E49">
        <w:rPr>
          <w:b/>
          <w:lang w:val="el-GR"/>
        </w:rPr>
        <w:t>Κοστολόγηση έργου:</w:t>
      </w:r>
    </w:p>
    <w:p w14:paraId="79514003" w14:textId="66F5D2D0" w:rsidR="005B4612" w:rsidRPr="002E4E49" w:rsidRDefault="0085181C" w:rsidP="005B4612">
      <w:pPr>
        <w:rPr>
          <w:lang w:val="el-GR"/>
        </w:rPr>
      </w:pPr>
      <w:r>
        <w:rPr>
          <w:lang w:val="el-GR"/>
        </w:rPr>
        <w:t>Η κοστολόγηση έγινε με βάση την παραδοχή ότι</w:t>
      </w:r>
      <w:r w:rsidR="005B4612">
        <w:rPr>
          <w:lang w:val="el-GR"/>
        </w:rPr>
        <w:t xml:space="preserve">, </w:t>
      </w:r>
      <w:r w:rsidR="005B4612" w:rsidRPr="002E4E49">
        <w:rPr>
          <w:lang w:val="el-GR"/>
        </w:rPr>
        <w:t xml:space="preserve">ο κάθε μηχανικός της εταιρίας γράφει 1000 πλήρως δοκιμασμένες και </w:t>
      </w:r>
      <w:proofErr w:type="spellStart"/>
      <w:r w:rsidR="005B4612" w:rsidRPr="002E4E49">
        <w:rPr>
          <w:lang w:val="el-GR"/>
        </w:rPr>
        <w:t>απασφαλματωμένες</w:t>
      </w:r>
      <w:proofErr w:type="spellEnd"/>
      <w:r w:rsidR="005B4612" w:rsidRPr="002E4E49">
        <w:rPr>
          <w:lang w:val="el-GR"/>
        </w:rPr>
        <w:t xml:space="preserve"> γραμμές κώδικα το μήνα.</w:t>
      </w:r>
    </w:p>
    <w:p w14:paraId="3D11AD00" w14:textId="77777777" w:rsidR="005B4612" w:rsidRPr="002E4E49" w:rsidRDefault="005B4612" w:rsidP="005B4612">
      <w:pPr>
        <w:rPr>
          <w:lang w:val="el-GR"/>
        </w:rPr>
      </w:pPr>
      <w:r w:rsidRPr="002E4E49">
        <w:rPr>
          <w:lang w:val="el-GR"/>
        </w:rPr>
        <w:t>Για την ολοκλήρωση (</w:t>
      </w:r>
      <w:proofErr w:type="spellStart"/>
      <w:r w:rsidRPr="002E4E49">
        <w:rPr>
          <w:lang w:val="el-GR"/>
        </w:rPr>
        <w:t>integration</w:t>
      </w:r>
      <w:proofErr w:type="spellEnd"/>
      <w:r w:rsidRPr="002E4E49">
        <w:rPr>
          <w:lang w:val="el-GR"/>
        </w:rPr>
        <w:t>) ενός συστήματος απαιτούνται 0,3 * Ν ανθρωπομήνες, όπου 0,3 μια εμπειρική σταθερά και Ν ο αριθμός των κλάσεων που υπάρχουν στο σύστημα.</w:t>
      </w:r>
    </w:p>
    <w:p w14:paraId="6A26A0DB" w14:textId="0E6F5E43" w:rsidR="005B4612" w:rsidRPr="002E4E49" w:rsidRDefault="005B4612" w:rsidP="005B4612">
      <w:pPr>
        <w:rPr>
          <w:lang w:val="el-GR"/>
        </w:rPr>
      </w:pPr>
      <w:r w:rsidRPr="002E4E49">
        <w:rPr>
          <w:lang w:val="el-GR"/>
        </w:rPr>
        <w:t>Οι κλάσεις UI (</w:t>
      </w:r>
      <w:proofErr w:type="spellStart"/>
      <w:r w:rsidRPr="002E4E49">
        <w:rPr>
          <w:lang w:val="el-GR"/>
        </w:rPr>
        <w:t>Interface</w:t>
      </w:r>
      <w:proofErr w:type="spellEnd"/>
      <w:r>
        <w:rPr>
          <w:lang w:val="en-US"/>
        </w:rPr>
        <w:t>s</w:t>
      </w:r>
      <w:r w:rsidRPr="002E4E49">
        <w:rPr>
          <w:lang w:val="el-GR"/>
        </w:rPr>
        <w:t>) αποτελούνται κατά μέσο όρο από 300 γραμμές κώδικα η κάθε μία, ενώ οι λειτουργικές κλάσεις (</w:t>
      </w:r>
      <w:r>
        <w:rPr>
          <w:lang w:val="en-US"/>
        </w:rPr>
        <w:t>Entities</w:t>
      </w:r>
      <w:r w:rsidRPr="005B4612">
        <w:rPr>
          <w:lang w:val="el-GR"/>
        </w:rPr>
        <w:t xml:space="preserve">, </w:t>
      </w:r>
      <w:r w:rsidR="005F7B23">
        <w:rPr>
          <w:lang w:val="en-US"/>
        </w:rPr>
        <w:t>Controllers</w:t>
      </w:r>
      <w:r w:rsidRPr="005B4612">
        <w:rPr>
          <w:lang w:val="el-GR"/>
        </w:rPr>
        <w:t xml:space="preserve">, </w:t>
      </w:r>
      <w:r>
        <w:rPr>
          <w:lang w:val="en-US"/>
        </w:rPr>
        <w:t>Proxies</w:t>
      </w:r>
      <w:r w:rsidRPr="002E4E49">
        <w:rPr>
          <w:lang w:val="el-GR"/>
        </w:rPr>
        <w:t>) από 600 γραμμές κώδικα η κάθε μία.</w:t>
      </w:r>
    </w:p>
    <w:p w14:paraId="4A46508E" w14:textId="72D36A8A" w:rsidR="004A39E3" w:rsidRDefault="00C621A1" w:rsidP="00F506AB">
      <w:pPr>
        <w:rPr>
          <w:lang w:val="el-GR"/>
        </w:rPr>
      </w:pPr>
      <w:r>
        <w:rPr>
          <w:lang w:val="el-GR"/>
        </w:rPr>
        <w:t xml:space="preserve">Άρα το συνολικό κόστος προκύπτει από τους ανθρωπομήνες που χρειάζονται για την συγγραφή κώδικα, τον έλεγχο των υποσυστημάτων, την διευθέτηση των ζητημάτων ασφάλειας, το </w:t>
      </w:r>
      <w:r>
        <w:rPr>
          <w:lang w:val="en-US"/>
        </w:rPr>
        <w:t>test</w:t>
      </w:r>
      <w:r w:rsidRPr="00C621A1">
        <w:rPr>
          <w:lang w:val="el-GR"/>
        </w:rPr>
        <w:t xml:space="preserve"> </w:t>
      </w:r>
      <w:r>
        <w:rPr>
          <w:lang w:val="el-GR"/>
        </w:rPr>
        <w:t>των διασυνδεδεμένων υποσυστημάτων, την εγκατάσταση</w:t>
      </w:r>
      <w:bookmarkStart w:id="12" w:name="_GoBack"/>
      <w:bookmarkEnd w:id="12"/>
      <w:r>
        <w:rPr>
          <w:lang w:val="el-GR"/>
        </w:rPr>
        <w:t xml:space="preserve"> του </w:t>
      </w:r>
      <w:r>
        <w:rPr>
          <w:lang w:val="en-US"/>
        </w:rPr>
        <w:t>server</w:t>
      </w:r>
      <w:r w:rsidRPr="00C621A1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rPr>
          <w:lang w:val="en-US"/>
        </w:rPr>
        <w:t>backup</w:t>
      </w:r>
      <w:r w:rsidRPr="00C621A1">
        <w:rPr>
          <w:lang w:val="el-GR"/>
        </w:rPr>
        <w:t xml:space="preserve"> </w:t>
      </w:r>
      <w:r>
        <w:rPr>
          <w:lang w:val="en-US"/>
        </w:rPr>
        <w:t>server</w:t>
      </w:r>
      <w:r w:rsidRPr="00C621A1">
        <w:rPr>
          <w:lang w:val="el-GR"/>
        </w:rPr>
        <w:t xml:space="preserve"> </w:t>
      </w:r>
      <w:r>
        <w:rPr>
          <w:lang w:val="el-GR"/>
        </w:rPr>
        <w:t xml:space="preserve">και την ολική </w:t>
      </w:r>
      <w:proofErr w:type="spellStart"/>
      <w:r>
        <w:rPr>
          <w:lang w:val="el-GR"/>
        </w:rPr>
        <w:t>αποσφαλμάτωση</w:t>
      </w:r>
      <w:proofErr w:type="spellEnd"/>
      <w:r>
        <w:rPr>
          <w:lang w:val="el-GR"/>
        </w:rPr>
        <w:t xml:space="preserve"> του συστήματος. Για την ολοκλήρωση του </w:t>
      </w:r>
      <w:r>
        <w:rPr>
          <w:lang w:val="en-US"/>
        </w:rPr>
        <w:t>project</w:t>
      </w:r>
      <w:r w:rsidRPr="00C621A1">
        <w:rPr>
          <w:lang w:val="el-GR"/>
        </w:rPr>
        <w:t xml:space="preserve"> </w:t>
      </w:r>
      <w:r>
        <w:rPr>
          <w:lang w:val="el-GR"/>
        </w:rPr>
        <w:t xml:space="preserve">χρειάζεται να καλυφθούν κάποια επιπλέον κόστη όπως αυτά της κτηριακής εγκατάστασης και του στησίματος και συντήρησης του </w:t>
      </w:r>
      <w:r>
        <w:rPr>
          <w:lang w:val="en-US"/>
        </w:rPr>
        <w:t>server</w:t>
      </w:r>
      <w:r w:rsidRPr="00C621A1">
        <w:rPr>
          <w:lang w:val="el-GR"/>
        </w:rPr>
        <w:t>.</w:t>
      </w:r>
      <w:r>
        <w:rPr>
          <w:lang w:val="el-GR"/>
        </w:rPr>
        <w:t xml:space="preserve"> </w:t>
      </w:r>
    </w:p>
    <w:p w14:paraId="52E782FE" w14:textId="77777777" w:rsidR="00C621A1" w:rsidRDefault="00C621A1" w:rsidP="00F506AB">
      <w:pPr>
        <w:rPr>
          <w:lang w:val="el-GR"/>
        </w:rPr>
      </w:pPr>
    </w:p>
    <w:p w14:paraId="2CFF8B9C" w14:textId="151EAA83" w:rsidR="00C621A1" w:rsidRPr="00C621A1" w:rsidRDefault="00C621A1" w:rsidP="00F506AB">
      <w:pPr>
        <w:rPr>
          <w:b/>
          <w:lang w:val="el-GR"/>
        </w:rPr>
      </w:pPr>
      <w:r w:rsidRPr="00C621A1">
        <w:rPr>
          <w:b/>
          <w:lang w:val="el-GR"/>
        </w:rPr>
        <w:t>Οπότε:</w:t>
      </w:r>
    </w:p>
    <w:p w14:paraId="704C642D" w14:textId="7CF21157" w:rsidR="004A39E3" w:rsidRPr="004A39E3" w:rsidRDefault="00CD5E44" w:rsidP="004A39E3">
      <w:pPr>
        <w:pStyle w:val="ListParagraph"/>
        <w:numPr>
          <w:ilvl w:val="0"/>
          <w:numId w:val="39"/>
        </w:numPr>
        <w:rPr>
          <w:b/>
          <w:lang w:val="el-GR"/>
        </w:rPr>
      </w:pPr>
      <w:r>
        <w:rPr>
          <w:b/>
          <w:lang w:val="el-GR"/>
        </w:rPr>
        <w:t>Α</w:t>
      </w:r>
      <w:r w:rsidR="004A39E3">
        <w:rPr>
          <w:b/>
          <w:lang w:val="el-GR"/>
        </w:rPr>
        <w:t xml:space="preserve">νθρώπινο δυναμικό: </w:t>
      </w:r>
      <w:r w:rsidR="002C73F6" w:rsidRPr="002C73F6">
        <w:rPr>
          <w:lang w:val="el-GR"/>
        </w:rPr>
        <w:t>6</w:t>
      </w:r>
      <w:r w:rsidRPr="002C73F6">
        <w:rPr>
          <w:lang w:val="el-GR"/>
        </w:rPr>
        <w:t xml:space="preserve"> </w:t>
      </w:r>
      <w:r>
        <w:rPr>
          <w:lang w:val="el-GR"/>
        </w:rPr>
        <w:t>ανθρωπομήνες *</w:t>
      </w:r>
      <w:r w:rsidR="002C73F6">
        <w:rPr>
          <w:lang w:val="el-GR"/>
        </w:rPr>
        <w:t xml:space="preserve"> 4 άτομα *</w:t>
      </w:r>
      <w:r>
        <w:rPr>
          <w:lang w:val="el-GR"/>
        </w:rPr>
        <w:t xml:space="preserve"> 2000</w:t>
      </w:r>
      <w:r w:rsidR="002C73F6" w:rsidRPr="002C73F6">
        <w:rPr>
          <w:lang w:val="el-GR"/>
        </w:rPr>
        <w:t xml:space="preserve"> €</w:t>
      </w:r>
      <w:r w:rsidR="002C73F6">
        <w:rPr>
          <w:lang w:val="el-GR"/>
        </w:rPr>
        <w:t>/μήνα</w:t>
      </w:r>
      <w:r>
        <w:rPr>
          <w:lang w:val="el-GR"/>
        </w:rPr>
        <w:t xml:space="preserve"> = </w:t>
      </w:r>
      <w:r w:rsidR="00222BE9" w:rsidRPr="00222BE9">
        <w:rPr>
          <w:lang w:val="el-GR"/>
        </w:rPr>
        <w:t>48</w:t>
      </w:r>
      <w:r>
        <w:rPr>
          <w:lang w:val="el-GR"/>
        </w:rPr>
        <w:t>000</w:t>
      </w:r>
      <w:r w:rsidRPr="002C73F6">
        <w:rPr>
          <w:lang w:val="el-GR"/>
        </w:rPr>
        <w:t xml:space="preserve"> </w:t>
      </w:r>
      <w:r w:rsidRPr="00CD5E44">
        <w:rPr>
          <w:lang w:val="el-GR"/>
        </w:rPr>
        <w:t>€</w:t>
      </w:r>
    </w:p>
    <w:p w14:paraId="4DEE218E" w14:textId="45BBF7CC" w:rsidR="00CD5E44" w:rsidRPr="00A9600B" w:rsidRDefault="00CD5E44" w:rsidP="00A9600B">
      <w:pPr>
        <w:pStyle w:val="ListParagraph"/>
        <w:numPr>
          <w:ilvl w:val="0"/>
          <w:numId w:val="39"/>
        </w:numPr>
        <w:rPr>
          <w:b/>
          <w:lang w:val="el-GR"/>
        </w:rPr>
      </w:pPr>
      <w:r>
        <w:rPr>
          <w:b/>
          <w:lang w:val="el-GR"/>
        </w:rPr>
        <w:t>Κ</w:t>
      </w:r>
      <w:r w:rsidR="004A39E3">
        <w:rPr>
          <w:b/>
          <w:lang w:val="el-GR"/>
        </w:rPr>
        <w:t>τηριακές εγκαταστάσεις:</w:t>
      </w:r>
      <w:r w:rsidRPr="00CD5E44">
        <w:t xml:space="preserve"> </w:t>
      </w:r>
      <w:r>
        <w:rPr>
          <w:lang w:val="el-GR"/>
        </w:rPr>
        <w:t>5000</w:t>
      </w:r>
      <w:r w:rsidRPr="00CD5E44">
        <w:rPr>
          <w:lang w:val="el-GR"/>
        </w:rPr>
        <w:t>€</w:t>
      </w:r>
    </w:p>
    <w:p w14:paraId="24D3BD23" w14:textId="0C7D7996" w:rsidR="00CD5E44" w:rsidRPr="00CD5E44" w:rsidRDefault="00CD5E44" w:rsidP="00CD5E44">
      <w:pPr>
        <w:pStyle w:val="ListParagraph"/>
        <w:numPr>
          <w:ilvl w:val="0"/>
          <w:numId w:val="39"/>
        </w:numPr>
        <w:rPr>
          <w:b/>
          <w:lang w:val="el-GR"/>
        </w:rPr>
      </w:pPr>
      <w:r>
        <w:rPr>
          <w:b/>
          <w:lang w:val="el-GR"/>
        </w:rPr>
        <w:t xml:space="preserve">Στήσιμο και συντήρηση </w:t>
      </w:r>
      <w:r>
        <w:rPr>
          <w:b/>
          <w:lang w:val="en-US"/>
        </w:rPr>
        <w:t>Servers:</w:t>
      </w:r>
      <w:r>
        <w:rPr>
          <w:b/>
          <w:lang w:val="el-GR"/>
        </w:rPr>
        <w:t xml:space="preserve"> </w:t>
      </w:r>
    </w:p>
    <w:p w14:paraId="6EAB5DE4" w14:textId="01C6ACCC" w:rsidR="00CD5E44" w:rsidRPr="00CD5E44" w:rsidRDefault="00CD5E44" w:rsidP="00CD5E4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Server: </w:t>
      </w:r>
      <w:r w:rsidR="002C73F6">
        <w:rPr>
          <w:lang w:val="el-GR"/>
        </w:rPr>
        <w:t>200</w:t>
      </w:r>
      <w:r w:rsidR="002C73F6">
        <w:rPr>
          <w:lang w:val="en-US"/>
        </w:rPr>
        <w:t>0</w:t>
      </w:r>
      <w:r w:rsidRPr="00CD5E44">
        <w:rPr>
          <w:lang w:val="en-US"/>
        </w:rPr>
        <w:t>€</w:t>
      </w:r>
      <w:r>
        <w:rPr>
          <w:lang w:val="en-US"/>
        </w:rPr>
        <w:t>/</w:t>
      </w:r>
      <w:r w:rsidR="002C73F6">
        <w:rPr>
          <w:lang w:val="el-GR"/>
        </w:rPr>
        <w:t>έτος</w:t>
      </w:r>
    </w:p>
    <w:p w14:paraId="63E477B2" w14:textId="01716556" w:rsidR="00CD5E44" w:rsidRDefault="00CD5E44" w:rsidP="00CD5E4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Backup server: </w:t>
      </w:r>
      <w:r w:rsidR="002C73F6">
        <w:rPr>
          <w:lang w:val="el-GR"/>
        </w:rPr>
        <w:t>10</w:t>
      </w:r>
      <w:r w:rsidR="002C73F6">
        <w:rPr>
          <w:lang w:val="en-US"/>
        </w:rPr>
        <w:t>00</w:t>
      </w:r>
      <w:r w:rsidRPr="00CD5E44">
        <w:rPr>
          <w:lang w:val="en-US"/>
        </w:rPr>
        <w:t>€</w:t>
      </w:r>
      <w:r w:rsidR="00A9600B">
        <w:rPr>
          <w:lang w:val="el-GR"/>
        </w:rPr>
        <w:t>/έτος</w:t>
      </w:r>
    </w:p>
    <w:p w14:paraId="0F33331C" w14:textId="77777777" w:rsidR="00CD5E44" w:rsidRDefault="00CD5E44" w:rsidP="00F506AB">
      <w:pPr>
        <w:rPr>
          <w:b/>
          <w:lang w:val="el-GR"/>
        </w:rPr>
      </w:pPr>
    </w:p>
    <w:p w14:paraId="08B8D1F1" w14:textId="2A1233CB" w:rsidR="004A39E3" w:rsidRPr="00222BE9" w:rsidRDefault="00CD5E44" w:rsidP="00F506AB">
      <w:pPr>
        <w:rPr>
          <w:b/>
          <w:sz w:val="24"/>
          <w:szCs w:val="24"/>
          <w:lang w:val="el-GR"/>
        </w:rPr>
      </w:pPr>
      <w:r w:rsidRPr="00222BE9">
        <w:rPr>
          <w:b/>
          <w:sz w:val="24"/>
          <w:szCs w:val="24"/>
          <w:lang w:val="el-GR"/>
        </w:rPr>
        <w:t xml:space="preserve">Συνολικά </w:t>
      </w:r>
      <w:r w:rsidR="00222BE9" w:rsidRPr="00222BE9">
        <w:rPr>
          <w:b/>
          <w:sz w:val="24"/>
          <w:szCs w:val="24"/>
          <w:lang w:val="en-US"/>
        </w:rPr>
        <w:t>55</w:t>
      </w:r>
      <w:r w:rsidR="00A9600B" w:rsidRPr="00222BE9">
        <w:rPr>
          <w:b/>
          <w:sz w:val="24"/>
          <w:szCs w:val="24"/>
          <w:lang w:val="en-US"/>
        </w:rPr>
        <w:t xml:space="preserve">000 </w:t>
      </w:r>
      <w:r w:rsidRPr="00222BE9">
        <w:rPr>
          <w:b/>
          <w:sz w:val="24"/>
          <w:szCs w:val="24"/>
          <w:lang w:val="el-GR"/>
        </w:rPr>
        <w:t>€</w:t>
      </w:r>
    </w:p>
    <w:p w14:paraId="3C17DCDB" w14:textId="77777777" w:rsidR="00F506AB" w:rsidRDefault="00F506AB" w:rsidP="00F506AB">
      <w:pPr>
        <w:pStyle w:val="Heading1"/>
      </w:pPr>
      <w:bookmarkStart w:id="13" w:name="_Toc8674525"/>
      <w:r>
        <w:lastRenderedPageBreak/>
        <w:t>Παράρτημα I – Ανοιχτά Θέματα</w:t>
      </w:r>
      <w:bookmarkEnd w:id="13"/>
    </w:p>
    <w:p w14:paraId="7A808DBB" w14:textId="77777777" w:rsidR="00F506AB" w:rsidRPr="00F506AB" w:rsidRDefault="00F506AB" w:rsidP="00F506AB">
      <w:pPr>
        <w:rPr>
          <w:lang w:val="el-GR"/>
        </w:rPr>
      </w:pPr>
    </w:p>
    <w:p w14:paraId="30CA2669" w14:textId="77777777" w:rsidR="00F506AB" w:rsidRPr="00FA5E8C" w:rsidRDefault="00F506AB" w:rsidP="00F506AB">
      <w:pPr>
        <w:rPr>
          <w:i/>
          <w:iCs/>
          <w:lang w:val="el-GR"/>
        </w:rPr>
      </w:pPr>
      <w:r>
        <w:rPr>
          <w:i/>
          <w:iCs/>
          <w:lang w:val="el-GR"/>
        </w:rPr>
        <w:t>Λίστα με ανοιχτά θέματα που θα συζητηθούν με τον πελάτη πριν την οριστικοποίηση (πρώτη σταθερή έκδοση) του Εγγράφου Σχεδίασης Συστήματος</w:t>
      </w:r>
      <w:r w:rsidRPr="00FA5E8C">
        <w:rPr>
          <w:i/>
          <w:iCs/>
          <w:lang w:val="el-GR"/>
        </w:rPr>
        <w:t>.</w:t>
      </w:r>
    </w:p>
    <w:p w14:paraId="56305E23" w14:textId="77777777" w:rsidR="00F506AB" w:rsidRPr="00FA5E8C" w:rsidRDefault="00F506AB" w:rsidP="00F506AB">
      <w:pPr>
        <w:rPr>
          <w:lang w:val="el-GR"/>
        </w:rPr>
      </w:pPr>
    </w:p>
    <w:p w14:paraId="0360DD06" w14:textId="29907895" w:rsidR="00F506AB" w:rsidRPr="00832BA4" w:rsidRDefault="00F506AB" w:rsidP="00F506AB">
      <w:pPr>
        <w:widowControl w:val="0"/>
        <w:rPr>
          <w:rFonts w:asciiTheme="minorHAnsi" w:hAnsiTheme="minorHAnsi" w:cstheme="minorHAnsi"/>
          <w:lang w:val="el-GR" w:eastAsia="zh-CN"/>
        </w:rPr>
      </w:pPr>
    </w:p>
    <w:sectPr w:rsidR="00F506AB" w:rsidRPr="00832BA4" w:rsidSect="00D42CDB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0B779" w14:textId="77777777" w:rsidR="00EA60EA" w:rsidRDefault="00EA60EA" w:rsidP="00634FE8">
      <w:pPr>
        <w:spacing w:after="0"/>
      </w:pPr>
      <w:r>
        <w:separator/>
      </w:r>
    </w:p>
  </w:endnote>
  <w:endnote w:type="continuationSeparator" w:id="0">
    <w:p w14:paraId="66D5FA56" w14:textId="77777777" w:rsidR="00EA60EA" w:rsidRDefault="00EA60EA" w:rsidP="00634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Sans Serif">
    <w:altName w:val="Arial"/>
    <w:charset w:val="00"/>
    <w:family w:val="swiss"/>
    <w:pitch w:val="variable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1E2B9" w14:textId="77777777" w:rsidR="00273006" w:rsidRDefault="0027300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631080B" w14:textId="03A2F4B1" w:rsidR="00273006" w:rsidRPr="002003F9" w:rsidRDefault="00273006" w:rsidP="002003F9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FECC" w14:textId="77777777" w:rsidR="00273006" w:rsidRDefault="00273006">
    <w:pPr>
      <w:pStyle w:val="Footer"/>
    </w:pPr>
  </w:p>
  <w:p w14:paraId="54F9DB62" w14:textId="77777777" w:rsidR="00273006" w:rsidRDefault="00273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E09A" w14:textId="77777777" w:rsidR="00EA60EA" w:rsidRDefault="00EA60EA" w:rsidP="00634FE8">
      <w:pPr>
        <w:spacing w:after="0"/>
      </w:pPr>
      <w:r>
        <w:separator/>
      </w:r>
    </w:p>
  </w:footnote>
  <w:footnote w:type="continuationSeparator" w:id="0">
    <w:p w14:paraId="52A15EC5" w14:textId="77777777" w:rsidR="00EA60EA" w:rsidRDefault="00EA60EA" w:rsidP="00634F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F988" w14:textId="2BAAFBCB" w:rsidR="00273006" w:rsidRDefault="00273006" w:rsidP="00283191">
    <w:pPr>
      <w:pStyle w:val="Header"/>
      <w:rPr>
        <w:rFonts w:ascii="Calibri" w:hAnsi="Calibri"/>
        <w:u w:val="single"/>
        <w:lang w:val="el-GR"/>
      </w:rPr>
    </w:pPr>
    <w:r w:rsidRPr="005B3DA0">
      <w:rPr>
        <w:rFonts w:ascii="Calibri" w:hAnsi="Calibri"/>
        <w:lang w:val="el-GR"/>
      </w:rPr>
      <w:t>Έγγραφο</w:t>
    </w:r>
    <w:r w:rsidRPr="00F37F03">
      <w:rPr>
        <w:rFonts w:ascii="Calibri" w:hAnsi="Calibri"/>
        <w:lang w:val="el-GR"/>
      </w:rPr>
      <w:t xml:space="preserve"> </w:t>
    </w:r>
    <w:r w:rsidRPr="005B3DA0">
      <w:rPr>
        <w:rFonts w:ascii="Calibri" w:hAnsi="Calibri"/>
        <w:lang w:val="el-GR"/>
      </w:rPr>
      <w:t>Απαιτήσεων</w:t>
    </w:r>
    <w:r w:rsidRPr="00F37F03">
      <w:rPr>
        <w:rFonts w:ascii="Calibri" w:hAnsi="Calibri"/>
        <w:lang w:val="el-GR"/>
      </w:rPr>
      <w:t xml:space="preserve"> </w:t>
    </w:r>
    <w:r>
      <w:rPr>
        <w:rFonts w:ascii="Calibri" w:hAnsi="Calibri"/>
        <w:lang w:val="el-GR"/>
      </w:rPr>
      <w:t>Λογισμικού</w:t>
    </w:r>
    <w:r w:rsidRPr="00473925">
      <w:rPr>
        <w:rFonts w:ascii="Calibri" w:hAnsi="Calibri"/>
        <w:lang w:val="el-GR"/>
      </w:rPr>
      <w:t xml:space="preserve">                       </w:t>
    </w:r>
    <w:r>
      <w:rPr>
        <w:rFonts w:ascii="Calibri" w:hAnsi="Calibri"/>
        <w:noProof/>
        <w:lang w:val="el-GR"/>
      </w:rPr>
      <w:drawing>
        <wp:inline distT="0" distB="0" distL="0" distR="0" wp14:anchorId="05B1FF76" wp14:editId="5DC8EE70">
          <wp:extent cx="1109725" cy="404629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157" cy="410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lang w:val="el-GR"/>
      </w:rPr>
      <w:t xml:space="preserve">                                 </w:t>
    </w:r>
    <w:proofErr w:type="spellStart"/>
    <w:r w:rsidRPr="005B3DA0">
      <w:rPr>
        <w:rFonts w:ascii="Calibri" w:hAnsi="Calibri"/>
        <w:lang w:val="el-GR"/>
      </w:rPr>
      <w:t>εκδ</w:t>
    </w:r>
    <w:proofErr w:type="spellEnd"/>
    <w:r>
      <w:rPr>
        <w:rFonts w:ascii="Calibri" w:hAnsi="Calibri"/>
        <w:lang w:val="el-GR"/>
      </w:rPr>
      <w:t>.</w:t>
    </w:r>
    <w:r w:rsidRPr="00F37F03">
      <w:rPr>
        <w:rFonts w:ascii="Calibri" w:hAnsi="Calibri"/>
        <w:lang w:val="el-GR"/>
      </w:rPr>
      <w:t xml:space="preserve"> </w:t>
    </w:r>
    <w:r>
      <w:rPr>
        <w:rFonts w:ascii="Calibri" w:hAnsi="Calibri"/>
        <w:lang w:val="el-GR"/>
      </w:rPr>
      <w:t>1.0</w:t>
    </w:r>
    <w:r>
      <w:rPr>
        <w:rFonts w:ascii="Calibri" w:hAnsi="Calibri"/>
        <w:lang w:val="el-GR"/>
      </w:rPr>
      <w:tab/>
    </w:r>
  </w:p>
  <w:p w14:paraId="154D8DB3" w14:textId="05496617" w:rsidR="00273006" w:rsidRPr="00EC3238" w:rsidRDefault="00273006" w:rsidP="00EC3238">
    <w:pPr>
      <w:pStyle w:val="Header"/>
      <w:tabs>
        <w:tab w:val="left" w:pos="7371"/>
      </w:tabs>
      <w:rPr>
        <w:rFonts w:ascii="Calibri" w:hAnsi="Calibri"/>
        <w:u w:val="single"/>
        <w:lang w:val="el-GR"/>
      </w:rPr>
    </w:pPr>
    <w:r w:rsidRPr="004D43FA">
      <w:rPr>
        <w:rFonts w:ascii="Calibri" w:hAnsi="Calibri"/>
        <w:u w:val="single"/>
        <w:lang w:val="el-GR"/>
      </w:rPr>
      <w:t xml:space="preserve">                                                                                                                                                </w:t>
    </w:r>
    <w:r>
      <w:rPr>
        <w:rFonts w:ascii="Calibri" w:hAnsi="Calibri"/>
        <w:u w:val="single"/>
        <w:lang w:val="el-GR"/>
      </w:rPr>
      <w:t xml:space="preserve"> </w:t>
    </w:r>
    <w:r w:rsidR="008B41B6">
      <w:rPr>
        <w:rFonts w:ascii="Calibri" w:hAnsi="Calibri"/>
        <w:u w:val="single"/>
        <w:lang w:val="el-GR"/>
      </w:rPr>
      <w:t>28</w:t>
    </w:r>
    <w:r w:rsidRPr="00EC3238">
      <w:rPr>
        <w:rFonts w:ascii="Calibri" w:hAnsi="Calibri"/>
        <w:u w:val="single"/>
        <w:lang w:val="el-GR"/>
      </w:rPr>
      <w:t>/</w:t>
    </w:r>
    <w:r>
      <w:rPr>
        <w:rFonts w:ascii="Calibri" w:hAnsi="Calibri"/>
        <w:u w:val="single"/>
        <w:lang w:val="el-GR"/>
      </w:rPr>
      <w:t>05</w:t>
    </w:r>
    <w:r w:rsidRPr="00EC3238">
      <w:rPr>
        <w:rFonts w:ascii="Calibri" w:hAnsi="Calibri"/>
        <w:u w:val="single"/>
        <w:lang w:val="el-GR"/>
      </w:rPr>
      <w:t>/</w:t>
    </w:r>
    <w:r w:rsidRPr="00EC3238">
      <w:rPr>
        <w:rFonts w:ascii="Calibri" w:hAnsi="Calibri"/>
        <w:u w:val="single"/>
        <w:lang w:val="en-US"/>
      </w:rPr>
      <w:t>201</w:t>
    </w:r>
    <w:r>
      <w:rPr>
        <w:rFonts w:ascii="Calibri" w:hAnsi="Calibri"/>
        <w:u w:val="single"/>
        <w:lang w:val="en-US"/>
      </w:rPr>
      <w:t>9</w:t>
    </w:r>
  </w:p>
  <w:p w14:paraId="5B41D4AB" w14:textId="77777777" w:rsidR="00273006" w:rsidRPr="00D42CDB" w:rsidRDefault="00273006" w:rsidP="00D42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Borders>
        <w:bottom w:val="single" w:sz="36" w:space="0" w:color="auto"/>
      </w:tblBorders>
      <w:tblLook w:val="0000" w:firstRow="0" w:lastRow="0" w:firstColumn="0" w:lastColumn="0" w:noHBand="0" w:noVBand="0"/>
    </w:tblPr>
    <w:tblGrid>
      <w:gridCol w:w="1419"/>
      <w:gridCol w:w="6111"/>
      <w:gridCol w:w="1685"/>
    </w:tblGrid>
    <w:tr w:rsidR="00273006" w:rsidRPr="0069600C" w14:paraId="12CD696F" w14:textId="77777777" w:rsidTr="003E0A46">
      <w:trPr>
        <w:trHeight w:val="987"/>
      </w:trPr>
      <w:tc>
        <w:tcPr>
          <w:tcW w:w="1419" w:type="dxa"/>
        </w:tcPr>
        <w:p w14:paraId="1DC90050" w14:textId="77777777" w:rsidR="00273006" w:rsidRPr="0069600C" w:rsidRDefault="00273006" w:rsidP="00D42CDB">
          <w:pPr>
            <w:ind w:left="-108" w:right="-124"/>
            <w:rPr>
              <w:rFonts w:ascii="Calibri" w:hAnsi="Calibri" w:cs="Arial"/>
            </w:rPr>
          </w:pPr>
          <w:r w:rsidRPr="0069600C">
            <w:rPr>
              <w:rFonts w:ascii="Calibri" w:hAnsi="Calibri" w:cs="Arial"/>
              <w:noProof/>
              <w:lang w:val="el-GR" w:eastAsia="el-GR"/>
            </w:rPr>
            <w:drawing>
              <wp:anchor distT="0" distB="0" distL="114300" distR="114300" simplePos="0" relativeHeight="251658240" behindDoc="0" locked="0" layoutInCell="1" allowOverlap="1" wp14:anchorId="4135CD7A" wp14:editId="48189624">
                <wp:simplePos x="0" y="0"/>
                <wp:positionH relativeFrom="column">
                  <wp:posOffset>-68580</wp:posOffset>
                </wp:positionH>
                <wp:positionV relativeFrom="paragraph">
                  <wp:posOffset>15875</wp:posOffset>
                </wp:positionV>
                <wp:extent cx="847725" cy="744855"/>
                <wp:effectExtent l="0" t="0" r="9525" b="0"/>
                <wp:wrapNone/>
                <wp:docPr id="5" name="Picture 5" descr="auth_logo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uth_logo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618" b="65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11" w:type="dxa"/>
        </w:tcPr>
        <w:p w14:paraId="431DB256" w14:textId="77777777" w:rsidR="00273006" w:rsidRPr="0069600C" w:rsidRDefault="00273006" w:rsidP="00D42CDB">
          <w:pPr>
            <w:spacing w:after="0"/>
            <w:jc w:val="left"/>
            <w:rPr>
              <w:rFonts w:ascii="Calibri" w:hAnsi="Calibri"/>
              <w:b/>
              <w:bCs/>
              <w:lang w:val="el-GR"/>
            </w:rPr>
          </w:pPr>
          <w:r w:rsidRPr="0069600C">
            <w:rPr>
              <w:rFonts w:ascii="Calibri" w:hAnsi="Calibri"/>
              <w:b/>
              <w:bCs/>
              <w:lang w:val="el-GR"/>
            </w:rPr>
            <w:t>Τεχνολογία Λογισμικού</w:t>
          </w:r>
        </w:p>
        <w:p w14:paraId="654F6CB3" w14:textId="77777777" w:rsidR="00273006" w:rsidRPr="0069600C" w:rsidRDefault="00273006" w:rsidP="00D42CDB">
          <w:pPr>
            <w:spacing w:after="0"/>
            <w:jc w:val="left"/>
            <w:rPr>
              <w:rFonts w:ascii="Calibri" w:hAnsi="Calibri"/>
              <w:b/>
              <w:lang w:val="el-GR"/>
            </w:rPr>
          </w:pPr>
          <w:r w:rsidRPr="0069600C">
            <w:rPr>
              <w:rFonts w:ascii="Calibri" w:hAnsi="Calibri"/>
              <w:b/>
              <w:lang w:val="el-GR"/>
            </w:rPr>
            <w:t>Τομέας Ηλεκτρονικής και Υπολογιστών</w:t>
          </w:r>
        </w:p>
        <w:p w14:paraId="3309F89A" w14:textId="77777777" w:rsidR="00273006" w:rsidRPr="0069600C" w:rsidRDefault="00273006" w:rsidP="00D42CDB">
          <w:pPr>
            <w:spacing w:after="0"/>
            <w:rPr>
              <w:rFonts w:ascii="Calibri" w:hAnsi="Calibri"/>
              <w:b/>
              <w:lang w:val="el-GR"/>
            </w:rPr>
          </w:pPr>
          <w:r w:rsidRPr="0069600C">
            <w:rPr>
              <w:rFonts w:ascii="Calibri" w:hAnsi="Calibri"/>
              <w:b/>
              <w:lang w:val="el-GR"/>
            </w:rPr>
            <w:t>Τμήμα ΗΜΜΥ</w:t>
          </w:r>
        </w:p>
        <w:p w14:paraId="2093032A" w14:textId="77777777" w:rsidR="00273006" w:rsidRPr="0069600C" w:rsidRDefault="00273006" w:rsidP="00D42CDB">
          <w:pPr>
            <w:spacing w:after="0"/>
            <w:rPr>
              <w:rFonts w:ascii="Calibri" w:hAnsi="Calibri"/>
              <w:b/>
              <w:lang w:val="el-GR"/>
            </w:rPr>
          </w:pPr>
          <w:r w:rsidRPr="0069600C">
            <w:rPr>
              <w:rFonts w:ascii="Calibri" w:hAnsi="Calibri"/>
              <w:b/>
              <w:lang w:val="el-GR"/>
            </w:rPr>
            <w:t>Α.Π.Θ.</w:t>
          </w:r>
        </w:p>
      </w:tc>
      <w:tc>
        <w:tcPr>
          <w:tcW w:w="1685" w:type="dxa"/>
        </w:tcPr>
        <w:p w14:paraId="42ED2638" w14:textId="77777777" w:rsidR="00273006" w:rsidRPr="0069600C" w:rsidRDefault="00273006" w:rsidP="00D42CDB">
          <w:pPr>
            <w:spacing w:after="0"/>
            <w:jc w:val="right"/>
            <w:rPr>
              <w:rFonts w:ascii="Calibri" w:hAnsi="Calibri" w:cs="Arial"/>
              <w:lang w:val="el-GR"/>
            </w:rPr>
          </w:pPr>
        </w:p>
        <w:p w14:paraId="1EE00285" w14:textId="77777777" w:rsidR="00273006" w:rsidRPr="00CD5007" w:rsidRDefault="00273006" w:rsidP="00D42CDB">
          <w:pPr>
            <w:spacing w:after="0"/>
            <w:jc w:val="right"/>
            <w:rPr>
              <w:rFonts w:ascii="Calibri" w:hAnsi="Calibri" w:cs="Arial"/>
              <w:lang w:val="en-US"/>
            </w:rPr>
          </w:pPr>
          <w:r w:rsidRPr="0069600C">
            <w:rPr>
              <w:rFonts w:ascii="Calibri" w:hAnsi="Calibri" w:cs="Arial"/>
              <w:lang w:val="el-GR"/>
            </w:rPr>
            <w:t>8</w:t>
          </w:r>
          <w:r w:rsidRPr="0069600C">
            <w:rPr>
              <w:rFonts w:ascii="Calibri" w:hAnsi="Calibri" w:cs="Arial"/>
              <w:vertAlign w:val="superscript"/>
            </w:rPr>
            <w:t>ο</w:t>
          </w:r>
          <w:r w:rsidRPr="0069600C">
            <w:rPr>
              <w:rFonts w:ascii="Calibri" w:hAnsi="Calibri" w:cs="Arial"/>
            </w:rPr>
            <w:t xml:space="preserve"> </w:t>
          </w:r>
          <w:proofErr w:type="spellStart"/>
          <w:r w:rsidRPr="0069600C">
            <w:rPr>
              <w:rFonts w:ascii="Calibri" w:hAnsi="Calibri" w:cs="Arial"/>
            </w:rPr>
            <w:t>Εξάμηνο</w:t>
          </w:r>
          <w:proofErr w:type="spellEnd"/>
          <w:r w:rsidRPr="0069600C">
            <w:rPr>
              <w:rFonts w:ascii="Calibri" w:hAnsi="Calibri" w:cs="Arial"/>
            </w:rPr>
            <w:t xml:space="preserve"> </w:t>
          </w:r>
          <w:r w:rsidRPr="0069600C">
            <w:rPr>
              <w:rFonts w:ascii="Calibri" w:hAnsi="Calibri" w:cs="Arial"/>
            </w:rPr>
            <w:br/>
          </w:r>
          <w:r w:rsidRPr="0069600C">
            <w:rPr>
              <w:rFonts w:ascii="Calibri" w:hAnsi="Calibri" w:cs="Arial"/>
              <w:lang w:val="el-GR"/>
            </w:rPr>
            <w:t xml:space="preserve">Άνοιξη </w:t>
          </w:r>
          <w:r w:rsidRPr="0069600C">
            <w:rPr>
              <w:rFonts w:ascii="Calibri" w:hAnsi="Calibri" w:cs="Arial"/>
            </w:rPr>
            <w:t>201</w:t>
          </w:r>
          <w:r>
            <w:rPr>
              <w:rFonts w:ascii="Calibri" w:hAnsi="Calibri" w:cs="Arial"/>
            </w:rPr>
            <w:t>9</w:t>
          </w:r>
        </w:p>
      </w:tc>
    </w:tr>
  </w:tbl>
  <w:p w14:paraId="6D5274E1" w14:textId="77777777" w:rsidR="00273006" w:rsidRPr="0069600C" w:rsidRDefault="00273006" w:rsidP="00D42CDB">
    <w:pPr>
      <w:pStyle w:val="Header"/>
      <w:rPr>
        <w:rFonts w:ascii="Calibri" w:hAnsi="Calibri"/>
        <w:sz w:val="2"/>
        <w:szCs w:val="2"/>
        <w:lang w:val="el-GR"/>
      </w:rPr>
    </w:pPr>
  </w:p>
  <w:p w14:paraId="0F5AC65D" w14:textId="77777777" w:rsidR="00273006" w:rsidRPr="00634FE8" w:rsidRDefault="00273006" w:rsidP="00D42CDB">
    <w:pPr>
      <w:pStyle w:val="Header"/>
      <w:rPr>
        <w:b/>
      </w:rPr>
    </w:pPr>
  </w:p>
  <w:p w14:paraId="2878A38C" w14:textId="77777777" w:rsidR="00273006" w:rsidRDefault="00273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lang w:val="el-G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lang w:val="el-G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lang w:val="el-G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2"/>
        <w:szCs w:val="22"/>
        <w:lang w:val="el-G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2"/>
        <w:szCs w:val="22"/>
        <w:lang w:val="el-G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2"/>
        <w:szCs w:val="22"/>
        <w:lang w:val="el-G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trike w:val="0"/>
        <w:dstrike w:val="0"/>
        <w:color w:val="000000"/>
        <w:sz w:val="22"/>
        <w:szCs w:val="22"/>
        <w:lang w:val="el-G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trike w:val="0"/>
        <w:dstrike w:val="0"/>
        <w:color w:val="000000"/>
        <w:sz w:val="22"/>
        <w:szCs w:val="22"/>
        <w:lang w:val="el-G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trike w:val="0"/>
        <w:dstrike w:val="0"/>
        <w:color w:val="000000"/>
        <w:sz w:val="22"/>
        <w:szCs w:val="22"/>
        <w:lang w:val="el-G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D156B"/>
    <w:multiLevelType w:val="multilevel"/>
    <w:tmpl w:val="9FBA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21053"/>
    <w:multiLevelType w:val="multilevel"/>
    <w:tmpl w:val="E2C8CB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6BC07F2"/>
    <w:multiLevelType w:val="multilevel"/>
    <w:tmpl w:val="1C2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40DA9"/>
    <w:multiLevelType w:val="multilevel"/>
    <w:tmpl w:val="5ED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07BC3"/>
    <w:multiLevelType w:val="hybridMultilevel"/>
    <w:tmpl w:val="5A527D76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4E20D8"/>
    <w:multiLevelType w:val="hybridMultilevel"/>
    <w:tmpl w:val="A75CE2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2374F"/>
    <w:multiLevelType w:val="multilevel"/>
    <w:tmpl w:val="18A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73FB8"/>
    <w:multiLevelType w:val="multilevel"/>
    <w:tmpl w:val="7EE6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4AC4558"/>
    <w:multiLevelType w:val="multilevel"/>
    <w:tmpl w:val="E2CAEB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1666067F"/>
    <w:multiLevelType w:val="multilevel"/>
    <w:tmpl w:val="BB1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D5977"/>
    <w:multiLevelType w:val="hybridMultilevel"/>
    <w:tmpl w:val="DE3C414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8A167A"/>
    <w:multiLevelType w:val="multilevel"/>
    <w:tmpl w:val="E5B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81ADD"/>
    <w:multiLevelType w:val="multilevel"/>
    <w:tmpl w:val="9A9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84594"/>
    <w:multiLevelType w:val="multilevel"/>
    <w:tmpl w:val="0BD40B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CED37C2"/>
    <w:multiLevelType w:val="hybridMultilevel"/>
    <w:tmpl w:val="B276C71C"/>
    <w:lvl w:ilvl="0" w:tplc="3AB23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E0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4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45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81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E1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24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20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2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D056730"/>
    <w:multiLevelType w:val="multilevel"/>
    <w:tmpl w:val="DD26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07C30"/>
    <w:multiLevelType w:val="multilevel"/>
    <w:tmpl w:val="FBE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85632"/>
    <w:multiLevelType w:val="multilevel"/>
    <w:tmpl w:val="090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D5E4C"/>
    <w:multiLevelType w:val="multilevel"/>
    <w:tmpl w:val="AFFA89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3AB6B44"/>
    <w:multiLevelType w:val="multilevel"/>
    <w:tmpl w:val="D5AE27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345A0F63"/>
    <w:multiLevelType w:val="multilevel"/>
    <w:tmpl w:val="0CDCBA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3AEC3C38"/>
    <w:multiLevelType w:val="hybridMultilevel"/>
    <w:tmpl w:val="CA3CF4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35EB0"/>
    <w:multiLevelType w:val="multilevel"/>
    <w:tmpl w:val="8D50D74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614210C"/>
    <w:multiLevelType w:val="multilevel"/>
    <w:tmpl w:val="1AE415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472F0FD4"/>
    <w:multiLevelType w:val="multilevel"/>
    <w:tmpl w:val="EB2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A25F5"/>
    <w:multiLevelType w:val="multilevel"/>
    <w:tmpl w:val="D006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553D5"/>
    <w:multiLevelType w:val="hybridMultilevel"/>
    <w:tmpl w:val="D700B5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30EA1"/>
    <w:multiLevelType w:val="hybridMultilevel"/>
    <w:tmpl w:val="E34C83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F4AC5"/>
    <w:multiLevelType w:val="multilevel"/>
    <w:tmpl w:val="3A4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F5001"/>
    <w:multiLevelType w:val="multilevel"/>
    <w:tmpl w:val="DC0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77E94"/>
    <w:multiLevelType w:val="multilevel"/>
    <w:tmpl w:val="77F681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61B950A7"/>
    <w:multiLevelType w:val="multilevel"/>
    <w:tmpl w:val="C8C4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F6746"/>
    <w:multiLevelType w:val="hybridMultilevel"/>
    <w:tmpl w:val="88C803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156D1"/>
    <w:multiLevelType w:val="multilevel"/>
    <w:tmpl w:val="C540BC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5051DFF"/>
    <w:multiLevelType w:val="hybridMultilevel"/>
    <w:tmpl w:val="D932D0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63E94"/>
    <w:multiLevelType w:val="multilevel"/>
    <w:tmpl w:val="00FA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21563"/>
    <w:multiLevelType w:val="multilevel"/>
    <w:tmpl w:val="79E6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24"/>
  </w:num>
  <w:num w:numId="4">
    <w:abstractNumId w:val="33"/>
  </w:num>
  <w:num w:numId="5">
    <w:abstractNumId w:val="10"/>
  </w:num>
  <w:num w:numId="6">
    <w:abstractNumId w:val="11"/>
  </w:num>
  <w:num w:numId="7">
    <w:abstractNumId w:val="4"/>
  </w:num>
  <w:num w:numId="8">
    <w:abstractNumId w:val="16"/>
  </w:num>
  <w:num w:numId="9">
    <w:abstractNumId w:val="26"/>
  </w:num>
  <w:num w:numId="10">
    <w:abstractNumId w:val="36"/>
  </w:num>
  <w:num w:numId="11">
    <w:abstractNumId w:val="21"/>
  </w:num>
  <w:num w:numId="12">
    <w:abstractNumId w:val="23"/>
  </w:num>
  <w:num w:numId="13">
    <w:abstractNumId w:val="22"/>
  </w:num>
  <w:num w:numId="14">
    <w:abstractNumId w:val="0"/>
  </w:num>
  <w:num w:numId="15">
    <w:abstractNumId w:val="1"/>
  </w:num>
  <w:num w:numId="16">
    <w:abstractNumId w:val="2"/>
  </w:num>
  <w:num w:numId="17">
    <w:abstractNumId w:val="32"/>
  </w:num>
  <w:num w:numId="18">
    <w:abstractNumId w:val="19"/>
  </w:num>
  <w:num w:numId="19">
    <w:abstractNumId w:val="5"/>
  </w:num>
  <w:num w:numId="20">
    <w:abstractNumId w:val="34"/>
  </w:num>
  <w:num w:numId="21">
    <w:abstractNumId w:val="15"/>
  </w:num>
  <w:num w:numId="22">
    <w:abstractNumId w:val="27"/>
  </w:num>
  <w:num w:numId="23">
    <w:abstractNumId w:val="28"/>
  </w:num>
  <w:num w:numId="24">
    <w:abstractNumId w:val="31"/>
  </w:num>
  <w:num w:numId="25">
    <w:abstractNumId w:val="38"/>
  </w:num>
  <w:num w:numId="26">
    <w:abstractNumId w:val="25"/>
  </w:num>
  <w:num w:numId="27">
    <w:abstractNumId w:val="13"/>
  </w:num>
  <w:num w:numId="28">
    <w:abstractNumId w:val="35"/>
  </w:num>
  <w:num w:numId="29">
    <w:abstractNumId w:val="14"/>
  </w:num>
  <w:num w:numId="30">
    <w:abstractNumId w:val="18"/>
  </w:num>
  <w:num w:numId="31">
    <w:abstractNumId w:val="3"/>
  </w:num>
  <w:num w:numId="32">
    <w:abstractNumId w:val="20"/>
  </w:num>
  <w:num w:numId="33">
    <w:abstractNumId w:val="39"/>
  </w:num>
  <w:num w:numId="34">
    <w:abstractNumId w:val="9"/>
  </w:num>
  <w:num w:numId="35">
    <w:abstractNumId w:val="12"/>
  </w:num>
  <w:num w:numId="36">
    <w:abstractNumId w:val="6"/>
  </w:num>
  <w:num w:numId="37">
    <w:abstractNumId w:val="17"/>
  </w:num>
  <w:num w:numId="38">
    <w:abstractNumId w:val="29"/>
  </w:num>
  <w:num w:numId="39">
    <w:abstractNumId w:val="37"/>
  </w:num>
  <w:num w:numId="40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E8"/>
    <w:rsid w:val="0000011C"/>
    <w:rsid w:val="00005569"/>
    <w:rsid w:val="000076A3"/>
    <w:rsid w:val="00016F6F"/>
    <w:rsid w:val="00022B2B"/>
    <w:rsid w:val="00035BDB"/>
    <w:rsid w:val="00044698"/>
    <w:rsid w:val="0004735A"/>
    <w:rsid w:val="000512AB"/>
    <w:rsid w:val="000515FF"/>
    <w:rsid w:val="0005211B"/>
    <w:rsid w:val="00055D5C"/>
    <w:rsid w:val="00061F2C"/>
    <w:rsid w:val="00073F96"/>
    <w:rsid w:val="00080918"/>
    <w:rsid w:val="000871C8"/>
    <w:rsid w:val="00096660"/>
    <w:rsid w:val="000A169A"/>
    <w:rsid w:val="000B287A"/>
    <w:rsid w:val="000B5C3D"/>
    <w:rsid w:val="000C0957"/>
    <w:rsid w:val="000C7D19"/>
    <w:rsid w:val="000D06DE"/>
    <w:rsid w:val="000D5007"/>
    <w:rsid w:val="000D65DB"/>
    <w:rsid w:val="000E5CE6"/>
    <w:rsid w:val="000F1D51"/>
    <w:rsid w:val="000F2846"/>
    <w:rsid w:val="000F34A9"/>
    <w:rsid w:val="000F529A"/>
    <w:rsid w:val="0011285F"/>
    <w:rsid w:val="00113FC2"/>
    <w:rsid w:val="00120945"/>
    <w:rsid w:val="00127B85"/>
    <w:rsid w:val="00132123"/>
    <w:rsid w:val="001347AE"/>
    <w:rsid w:val="0014386A"/>
    <w:rsid w:val="00143B40"/>
    <w:rsid w:val="00147E15"/>
    <w:rsid w:val="001529F3"/>
    <w:rsid w:val="00156956"/>
    <w:rsid w:val="00156BFC"/>
    <w:rsid w:val="0016370A"/>
    <w:rsid w:val="00164A42"/>
    <w:rsid w:val="00165C29"/>
    <w:rsid w:val="0017407E"/>
    <w:rsid w:val="00183E70"/>
    <w:rsid w:val="00184958"/>
    <w:rsid w:val="0019072B"/>
    <w:rsid w:val="00190C40"/>
    <w:rsid w:val="001A55AF"/>
    <w:rsid w:val="001B0ABA"/>
    <w:rsid w:val="001B27A2"/>
    <w:rsid w:val="001C362F"/>
    <w:rsid w:val="001C4B3B"/>
    <w:rsid w:val="001C7BB2"/>
    <w:rsid w:val="001D3343"/>
    <w:rsid w:val="001E28A2"/>
    <w:rsid w:val="001E4E37"/>
    <w:rsid w:val="001E6822"/>
    <w:rsid w:val="001E68A4"/>
    <w:rsid w:val="001F0731"/>
    <w:rsid w:val="001F0EA9"/>
    <w:rsid w:val="001F2780"/>
    <w:rsid w:val="001F5D07"/>
    <w:rsid w:val="001F700B"/>
    <w:rsid w:val="002003F9"/>
    <w:rsid w:val="00213958"/>
    <w:rsid w:val="00215245"/>
    <w:rsid w:val="002213D4"/>
    <w:rsid w:val="002214D5"/>
    <w:rsid w:val="00221676"/>
    <w:rsid w:val="00222BE9"/>
    <w:rsid w:val="002339FD"/>
    <w:rsid w:val="00237BF1"/>
    <w:rsid w:val="002519D5"/>
    <w:rsid w:val="00255666"/>
    <w:rsid w:val="002573B3"/>
    <w:rsid w:val="00257C18"/>
    <w:rsid w:val="00260C07"/>
    <w:rsid w:val="00265548"/>
    <w:rsid w:val="00271994"/>
    <w:rsid w:val="00273006"/>
    <w:rsid w:val="00274D56"/>
    <w:rsid w:val="002755DA"/>
    <w:rsid w:val="00280A7F"/>
    <w:rsid w:val="00283191"/>
    <w:rsid w:val="00284B4A"/>
    <w:rsid w:val="00296BE7"/>
    <w:rsid w:val="002A29BA"/>
    <w:rsid w:val="002A503A"/>
    <w:rsid w:val="002B029D"/>
    <w:rsid w:val="002B4646"/>
    <w:rsid w:val="002B5E0E"/>
    <w:rsid w:val="002C237A"/>
    <w:rsid w:val="002C73F6"/>
    <w:rsid w:val="002C7E6A"/>
    <w:rsid w:val="002D7580"/>
    <w:rsid w:val="002E2072"/>
    <w:rsid w:val="002E2709"/>
    <w:rsid w:val="002F23B8"/>
    <w:rsid w:val="002F5870"/>
    <w:rsid w:val="003026D8"/>
    <w:rsid w:val="00302CC7"/>
    <w:rsid w:val="00316A69"/>
    <w:rsid w:val="003310B2"/>
    <w:rsid w:val="00331DCB"/>
    <w:rsid w:val="00337B84"/>
    <w:rsid w:val="00344884"/>
    <w:rsid w:val="003542D2"/>
    <w:rsid w:val="00356448"/>
    <w:rsid w:val="0036054F"/>
    <w:rsid w:val="00360666"/>
    <w:rsid w:val="00371A4F"/>
    <w:rsid w:val="003775E5"/>
    <w:rsid w:val="00387812"/>
    <w:rsid w:val="003A1BCC"/>
    <w:rsid w:val="003B3241"/>
    <w:rsid w:val="003C2B66"/>
    <w:rsid w:val="003C42E0"/>
    <w:rsid w:val="003C55A1"/>
    <w:rsid w:val="003C6414"/>
    <w:rsid w:val="003D2B79"/>
    <w:rsid w:val="003E0A46"/>
    <w:rsid w:val="003E5604"/>
    <w:rsid w:val="003E5E0C"/>
    <w:rsid w:val="003E7E1E"/>
    <w:rsid w:val="00406E74"/>
    <w:rsid w:val="004104AF"/>
    <w:rsid w:val="00435722"/>
    <w:rsid w:val="00445502"/>
    <w:rsid w:val="004643BB"/>
    <w:rsid w:val="00470BE9"/>
    <w:rsid w:val="00471211"/>
    <w:rsid w:val="00472B3C"/>
    <w:rsid w:val="00473925"/>
    <w:rsid w:val="00491770"/>
    <w:rsid w:val="00491DDB"/>
    <w:rsid w:val="00492117"/>
    <w:rsid w:val="00492F94"/>
    <w:rsid w:val="00493D57"/>
    <w:rsid w:val="004A39E3"/>
    <w:rsid w:val="004A4FF4"/>
    <w:rsid w:val="004B78A6"/>
    <w:rsid w:val="004C0A12"/>
    <w:rsid w:val="004D3A39"/>
    <w:rsid w:val="004D43FA"/>
    <w:rsid w:val="004D6A22"/>
    <w:rsid w:val="004E070E"/>
    <w:rsid w:val="004E1136"/>
    <w:rsid w:val="004E2972"/>
    <w:rsid w:val="004F2DC9"/>
    <w:rsid w:val="004F5066"/>
    <w:rsid w:val="0050596A"/>
    <w:rsid w:val="005063DA"/>
    <w:rsid w:val="00512B65"/>
    <w:rsid w:val="00512E98"/>
    <w:rsid w:val="00516480"/>
    <w:rsid w:val="005204E3"/>
    <w:rsid w:val="0052080C"/>
    <w:rsid w:val="0052245B"/>
    <w:rsid w:val="00524320"/>
    <w:rsid w:val="00536012"/>
    <w:rsid w:val="00546019"/>
    <w:rsid w:val="00557B01"/>
    <w:rsid w:val="005720EB"/>
    <w:rsid w:val="0057271D"/>
    <w:rsid w:val="0057352D"/>
    <w:rsid w:val="00575FC3"/>
    <w:rsid w:val="0057708C"/>
    <w:rsid w:val="00582E41"/>
    <w:rsid w:val="005948ED"/>
    <w:rsid w:val="00594A8F"/>
    <w:rsid w:val="005A565B"/>
    <w:rsid w:val="005A6AB0"/>
    <w:rsid w:val="005B0E3E"/>
    <w:rsid w:val="005B14AA"/>
    <w:rsid w:val="005B4612"/>
    <w:rsid w:val="005B6488"/>
    <w:rsid w:val="005B6841"/>
    <w:rsid w:val="005C2BD1"/>
    <w:rsid w:val="005C3EB2"/>
    <w:rsid w:val="005C46A2"/>
    <w:rsid w:val="005D2763"/>
    <w:rsid w:val="005F0DEA"/>
    <w:rsid w:val="005F34EC"/>
    <w:rsid w:val="005F55DD"/>
    <w:rsid w:val="005F7778"/>
    <w:rsid w:val="005F7B23"/>
    <w:rsid w:val="00600E60"/>
    <w:rsid w:val="0062275B"/>
    <w:rsid w:val="00623E18"/>
    <w:rsid w:val="006253E1"/>
    <w:rsid w:val="00630F2A"/>
    <w:rsid w:val="00634FE8"/>
    <w:rsid w:val="0064290B"/>
    <w:rsid w:val="00644AFF"/>
    <w:rsid w:val="00647A66"/>
    <w:rsid w:val="00652570"/>
    <w:rsid w:val="0065327B"/>
    <w:rsid w:val="00653A36"/>
    <w:rsid w:val="006545A1"/>
    <w:rsid w:val="006564DC"/>
    <w:rsid w:val="00664711"/>
    <w:rsid w:val="00665D53"/>
    <w:rsid w:val="00676AE5"/>
    <w:rsid w:val="00697E8A"/>
    <w:rsid w:val="006A2A62"/>
    <w:rsid w:val="006A5A2B"/>
    <w:rsid w:val="006B06DA"/>
    <w:rsid w:val="006B5C62"/>
    <w:rsid w:val="006B665E"/>
    <w:rsid w:val="006C04DA"/>
    <w:rsid w:val="006C0B24"/>
    <w:rsid w:val="006C19E9"/>
    <w:rsid w:val="006D3BEB"/>
    <w:rsid w:val="006D740F"/>
    <w:rsid w:val="006E5543"/>
    <w:rsid w:val="006E7766"/>
    <w:rsid w:val="006E7C77"/>
    <w:rsid w:val="006E7D64"/>
    <w:rsid w:val="006F29BD"/>
    <w:rsid w:val="00700DB7"/>
    <w:rsid w:val="00702BDF"/>
    <w:rsid w:val="00703002"/>
    <w:rsid w:val="007045CE"/>
    <w:rsid w:val="00711BCF"/>
    <w:rsid w:val="0071269D"/>
    <w:rsid w:val="00716118"/>
    <w:rsid w:val="00731199"/>
    <w:rsid w:val="00734FCB"/>
    <w:rsid w:val="00744714"/>
    <w:rsid w:val="00744BAB"/>
    <w:rsid w:val="00751443"/>
    <w:rsid w:val="00754914"/>
    <w:rsid w:val="00757712"/>
    <w:rsid w:val="00770684"/>
    <w:rsid w:val="00773D4E"/>
    <w:rsid w:val="007754F2"/>
    <w:rsid w:val="0078036B"/>
    <w:rsid w:val="0078646F"/>
    <w:rsid w:val="0079312C"/>
    <w:rsid w:val="00794355"/>
    <w:rsid w:val="00794A0D"/>
    <w:rsid w:val="007A6CB2"/>
    <w:rsid w:val="007B21E1"/>
    <w:rsid w:val="007C7565"/>
    <w:rsid w:val="007D30F3"/>
    <w:rsid w:val="007E0A4F"/>
    <w:rsid w:val="00800042"/>
    <w:rsid w:val="00800592"/>
    <w:rsid w:val="0080539F"/>
    <w:rsid w:val="00805BC4"/>
    <w:rsid w:val="0080639A"/>
    <w:rsid w:val="00815429"/>
    <w:rsid w:val="00816B83"/>
    <w:rsid w:val="00816E72"/>
    <w:rsid w:val="00822525"/>
    <w:rsid w:val="00825D3F"/>
    <w:rsid w:val="00832BA4"/>
    <w:rsid w:val="00832E9F"/>
    <w:rsid w:val="0084055C"/>
    <w:rsid w:val="008409C7"/>
    <w:rsid w:val="0085181C"/>
    <w:rsid w:val="008533AB"/>
    <w:rsid w:val="00854A6C"/>
    <w:rsid w:val="008550BF"/>
    <w:rsid w:val="008656AE"/>
    <w:rsid w:val="00865AA4"/>
    <w:rsid w:val="00867114"/>
    <w:rsid w:val="00873CDA"/>
    <w:rsid w:val="00875795"/>
    <w:rsid w:val="00880A2B"/>
    <w:rsid w:val="00884C3B"/>
    <w:rsid w:val="0088501A"/>
    <w:rsid w:val="00886EFD"/>
    <w:rsid w:val="008932AA"/>
    <w:rsid w:val="008A0B2E"/>
    <w:rsid w:val="008A1F6F"/>
    <w:rsid w:val="008B3A90"/>
    <w:rsid w:val="008B41B6"/>
    <w:rsid w:val="008B65C6"/>
    <w:rsid w:val="008C386F"/>
    <w:rsid w:val="008C48F8"/>
    <w:rsid w:val="008D16DB"/>
    <w:rsid w:val="008D5AE4"/>
    <w:rsid w:val="008E451E"/>
    <w:rsid w:val="008E7CFF"/>
    <w:rsid w:val="008F4BB8"/>
    <w:rsid w:val="008F6563"/>
    <w:rsid w:val="00901013"/>
    <w:rsid w:val="00901196"/>
    <w:rsid w:val="009016D8"/>
    <w:rsid w:val="00903894"/>
    <w:rsid w:val="00903919"/>
    <w:rsid w:val="00904D7E"/>
    <w:rsid w:val="00905C00"/>
    <w:rsid w:val="00911C5D"/>
    <w:rsid w:val="009120E1"/>
    <w:rsid w:val="00920098"/>
    <w:rsid w:val="00930E45"/>
    <w:rsid w:val="0094234E"/>
    <w:rsid w:val="00943445"/>
    <w:rsid w:val="009436D5"/>
    <w:rsid w:val="00944AF6"/>
    <w:rsid w:val="00944C83"/>
    <w:rsid w:val="00945AB5"/>
    <w:rsid w:val="00950C42"/>
    <w:rsid w:val="0096171C"/>
    <w:rsid w:val="00961956"/>
    <w:rsid w:val="00962037"/>
    <w:rsid w:val="00965AF4"/>
    <w:rsid w:val="0098587F"/>
    <w:rsid w:val="0098701B"/>
    <w:rsid w:val="009877EC"/>
    <w:rsid w:val="00993412"/>
    <w:rsid w:val="009958DD"/>
    <w:rsid w:val="009A05BD"/>
    <w:rsid w:val="009A3E43"/>
    <w:rsid w:val="009B4E59"/>
    <w:rsid w:val="009B561E"/>
    <w:rsid w:val="009C0C00"/>
    <w:rsid w:val="009C3A39"/>
    <w:rsid w:val="009D3BD5"/>
    <w:rsid w:val="009D5324"/>
    <w:rsid w:val="009E191A"/>
    <w:rsid w:val="009E2BFD"/>
    <w:rsid w:val="009E7A19"/>
    <w:rsid w:val="00A02E13"/>
    <w:rsid w:val="00A03C75"/>
    <w:rsid w:val="00A03EEA"/>
    <w:rsid w:val="00A04E3D"/>
    <w:rsid w:val="00A05C54"/>
    <w:rsid w:val="00A221E1"/>
    <w:rsid w:val="00A22CD2"/>
    <w:rsid w:val="00A267ED"/>
    <w:rsid w:val="00A27842"/>
    <w:rsid w:val="00A376BA"/>
    <w:rsid w:val="00A41548"/>
    <w:rsid w:val="00A4763F"/>
    <w:rsid w:val="00A47868"/>
    <w:rsid w:val="00A606D8"/>
    <w:rsid w:val="00A6269F"/>
    <w:rsid w:val="00A70352"/>
    <w:rsid w:val="00A71371"/>
    <w:rsid w:val="00A8435C"/>
    <w:rsid w:val="00A86370"/>
    <w:rsid w:val="00A90C69"/>
    <w:rsid w:val="00A9600B"/>
    <w:rsid w:val="00AA30BF"/>
    <w:rsid w:val="00AA4853"/>
    <w:rsid w:val="00AB3F91"/>
    <w:rsid w:val="00AC2101"/>
    <w:rsid w:val="00AC2E0C"/>
    <w:rsid w:val="00AC39ED"/>
    <w:rsid w:val="00AC40EC"/>
    <w:rsid w:val="00AD63C4"/>
    <w:rsid w:val="00AE0D27"/>
    <w:rsid w:val="00AF1DAF"/>
    <w:rsid w:val="00B01DD1"/>
    <w:rsid w:val="00B14444"/>
    <w:rsid w:val="00B26E8E"/>
    <w:rsid w:val="00B27BA7"/>
    <w:rsid w:val="00B30E45"/>
    <w:rsid w:val="00B425BB"/>
    <w:rsid w:val="00B43801"/>
    <w:rsid w:val="00B51A0F"/>
    <w:rsid w:val="00B640A8"/>
    <w:rsid w:val="00B71BF7"/>
    <w:rsid w:val="00B74C8E"/>
    <w:rsid w:val="00B77B9F"/>
    <w:rsid w:val="00B867C7"/>
    <w:rsid w:val="00B9485C"/>
    <w:rsid w:val="00BA7A23"/>
    <w:rsid w:val="00BB44C5"/>
    <w:rsid w:val="00BB4E27"/>
    <w:rsid w:val="00BC3C46"/>
    <w:rsid w:val="00BD0205"/>
    <w:rsid w:val="00BD2323"/>
    <w:rsid w:val="00BD30D3"/>
    <w:rsid w:val="00BD3DAE"/>
    <w:rsid w:val="00BD57B4"/>
    <w:rsid w:val="00BE25D7"/>
    <w:rsid w:val="00BE5A88"/>
    <w:rsid w:val="00BF02E7"/>
    <w:rsid w:val="00BF33FB"/>
    <w:rsid w:val="00BF35BA"/>
    <w:rsid w:val="00C00358"/>
    <w:rsid w:val="00C02E72"/>
    <w:rsid w:val="00C107B9"/>
    <w:rsid w:val="00C119E5"/>
    <w:rsid w:val="00C254AB"/>
    <w:rsid w:val="00C32A8F"/>
    <w:rsid w:val="00C42FBA"/>
    <w:rsid w:val="00C561CD"/>
    <w:rsid w:val="00C621A1"/>
    <w:rsid w:val="00C6338A"/>
    <w:rsid w:val="00C646E1"/>
    <w:rsid w:val="00C65BA8"/>
    <w:rsid w:val="00C70FF6"/>
    <w:rsid w:val="00C7174C"/>
    <w:rsid w:val="00C73773"/>
    <w:rsid w:val="00C852E8"/>
    <w:rsid w:val="00C85644"/>
    <w:rsid w:val="00C91A18"/>
    <w:rsid w:val="00C920D6"/>
    <w:rsid w:val="00C95A15"/>
    <w:rsid w:val="00CA4120"/>
    <w:rsid w:val="00CB0846"/>
    <w:rsid w:val="00CB1199"/>
    <w:rsid w:val="00CC27DC"/>
    <w:rsid w:val="00CD0D62"/>
    <w:rsid w:val="00CD13F9"/>
    <w:rsid w:val="00CD3919"/>
    <w:rsid w:val="00CD5233"/>
    <w:rsid w:val="00CD5E44"/>
    <w:rsid w:val="00D11BE9"/>
    <w:rsid w:val="00D12052"/>
    <w:rsid w:val="00D12DF1"/>
    <w:rsid w:val="00D138FB"/>
    <w:rsid w:val="00D13B06"/>
    <w:rsid w:val="00D16DD3"/>
    <w:rsid w:val="00D2005A"/>
    <w:rsid w:val="00D31D54"/>
    <w:rsid w:val="00D34163"/>
    <w:rsid w:val="00D42CDB"/>
    <w:rsid w:val="00D533FB"/>
    <w:rsid w:val="00D669E1"/>
    <w:rsid w:val="00D77378"/>
    <w:rsid w:val="00D81CC9"/>
    <w:rsid w:val="00D83654"/>
    <w:rsid w:val="00D842E4"/>
    <w:rsid w:val="00D87DA5"/>
    <w:rsid w:val="00DB286D"/>
    <w:rsid w:val="00DB79A7"/>
    <w:rsid w:val="00DC12C8"/>
    <w:rsid w:val="00DC138D"/>
    <w:rsid w:val="00DC4A63"/>
    <w:rsid w:val="00DD7E77"/>
    <w:rsid w:val="00DE6CDA"/>
    <w:rsid w:val="00DF0458"/>
    <w:rsid w:val="00DF0EB1"/>
    <w:rsid w:val="00DF6602"/>
    <w:rsid w:val="00DF7A95"/>
    <w:rsid w:val="00E00E4A"/>
    <w:rsid w:val="00E115B0"/>
    <w:rsid w:val="00E16368"/>
    <w:rsid w:val="00E21795"/>
    <w:rsid w:val="00E302B6"/>
    <w:rsid w:val="00E33A69"/>
    <w:rsid w:val="00E37C57"/>
    <w:rsid w:val="00E424E9"/>
    <w:rsid w:val="00E42508"/>
    <w:rsid w:val="00E42C69"/>
    <w:rsid w:val="00E44522"/>
    <w:rsid w:val="00E50EE9"/>
    <w:rsid w:val="00E62AAA"/>
    <w:rsid w:val="00E62C3B"/>
    <w:rsid w:val="00E70C66"/>
    <w:rsid w:val="00E77494"/>
    <w:rsid w:val="00E84AF3"/>
    <w:rsid w:val="00E853FA"/>
    <w:rsid w:val="00E926EA"/>
    <w:rsid w:val="00EA16B7"/>
    <w:rsid w:val="00EA433E"/>
    <w:rsid w:val="00EA60EA"/>
    <w:rsid w:val="00EB13B4"/>
    <w:rsid w:val="00EB4577"/>
    <w:rsid w:val="00EC3238"/>
    <w:rsid w:val="00EC53AB"/>
    <w:rsid w:val="00ED09BE"/>
    <w:rsid w:val="00ED1B72"/>
    <w:rsid w:val="00ED36A0"/>
    <w:rsid w:val="00ED39D2"/>
    <w:rsid w:val="00ED4A77"/>
    <w:rsid w:val="00ED5192"/>
    <w:rsid w:val="00EE0953"/>
    <w:rsid w:val="00EE64AF"/>
    <w:rsid w:val="00EF417E"/>
    <w:rsid w:val="00EF68FE"/>
    <w:rsid w:val="00F1731D"/>
    <w:rsid w:val="00F232F3"/>
    <w:rsid w:val="00F47FE7"/>
    <w:rsid w:val="00F506AB"/>
    <w:rsid w:val="00F54684"/>
    <w:rsid w:val="00F552C7"/>
    <w:rsid w:val="00F55553"/>
    <w:rsid w:val="00F70630"/>
    <w:rsid w:val="00F8606D"/>
    <w:rsid w:val="00F929EC"/>
    <w:rsid w:val="00FA1FA4"/>
    <w:rsid w:val="00FA25FD"/>
    <w:rsid w:val="00FB4C2C"/>
    <w:rsid w:val="00FB7837"/>
    <w:rsid w:val="00FB7FFE"/>
    <w:rsid w:val="00FE7200"/>
    <w:rsid w:val="00FF0E3A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CEE64"/>
  <w15:docId w15:val="{76361443-85DD-4B1C-B9D6-14950BB6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FE8"/>
    <w:pPr>
      <w:spacing w:after="60" w:line="240" w:lineRule="auto"/>
      <w:jc w:val="both"/>
    </w:pPr>
    <w:rPr>
      <w:rFonts w:ascii="Times New Roman" w:eastAsia="Times New Roman" w:hAnsi="Times New Roman" w:cs="Times New Roman"/>
      <w:lang w:val="en-GB" w:eastAsia="pl-PL"/>
    </w:rPr>
  </w:style>
  <w:style w:type="paragraph" w:styleId="Heading1">
    <w:name w:val="heading 1"/>
    <w:basedOn w:val="Normal"/>
    <w:next w:val="Normal"/>
    <w:link w:val="Heading1Char"/>
    <w:qFormat/>
    <w:rsid w:val="007754F2"/>
    <w:pPr>
      <w:keepNext/>
      <w:pageBreakBefore/>
      <w:spacing w:before="240"/>
      <w:outlineLvl w:val="0"/>
    </w:pPr>
    <w:rPr>
      <w:rFonts w:ascii="Calibri" w:hAnsi="Calibri"/>
      <w:b/>
      <w:bCs/>
      <w:kern w:val="28"/>
      <w:sz w:val="36"/>
      <w:szCs w:val="36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0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FE8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4FE8"/>
  </w:style>
  <w:style w:type="paragraph" w:styleId="Footer">
    <w:name w:val="footer"/>
    <w:basedOn w:val="Normal"/>
    <w:link w:val="FooterChar"/>
    <w:uiPriority w:val="99"/>
    <w:unhideWhenUsed/>
    <w:rsid w:val="00634FE8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4FE8"/>
  </w:style>
  <w:style w:type="paragraph" w:styleId="Title">
    <w:name w:val="Title"/>
    <w:basedOn w:val="Normal"/>
    <w:link w:val="TitleChar"/>
    <w:qFormat/>
    <w:rsid w:val="00634FE8"/>
    <w:pPr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US" w:eastAsia="en-US"/>
    </w:rPr>
  </w:style>
  <w:style w:type="character" w:customStyle="1" w:styleId="TitleChar">
    <w:name w:val="Title Char"/>
    <w:basedOn w:val="DefaultParagraphFont"/>
    <w:link w:val="Title"/>
    <w:rsid w:val="00634FE8"/>
    <w:rPr>
      <w:rFonts w:ascii="Arial" w:eastAsia="Times New Roman" w:hAnsi="Arial" w:cs="Arial"/>
      <w:b/>
      <w:bCs/>
      <w:kern w:val="28"/>
      <w:sz w:val="64"/>
      <w:szCs w:val="64"/>
      <w:lang w:val="en-US"/>
    </w:rPr>
  </w:style>
  <w:style w:type="character" w:styleId="Hyperlink">
    <w:name w:val="Hyperlink"/>
    <w:basedOn w:val="DefaultParagraphFont"/>
    <w:uiPriority w:val="99"/>
    <w:unhideWhenUsed/>
    <w:rsid w:val="00634F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FE8"/>
    <w:rPr>
      <w:color w:val="605E5C"/>
      <w:shd w:val="clear" w:color="auto" w:fill="E1DFDD"/>
    </w:rPr>
  </w:style>
  <w:style w:type="paragraph" w:customStyle="1" w:styleId="TOCEntry">
    <w:name w:val="TOCEntry"/>
    <w:basedOn w:val="Normal"/>
    <w:rsid w:val="00805BC4"/>
    <w:pPr>
      <w:keepNext/>
      <w:keepLines/>
      <w:spacing w:before="120" w:after="240" w:line="240" w:lineRule="atLeast"/>
      <w:jc w:val="left"/>
    </w:pPr>
    <w:rPr>
      <w:rFonts w:ascii="Times" w:hAnsi="Times" w:cs="Times"/>
      <w:b/>
      <w:bCs/>
      <w:sz w:val="36"/>
      <w:szCs w:val="3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7754F2"/>
    <w:rPr>
      <w:rFonts w:ascii="Calibri" w:eastAsia="Times New Roman" w:hAnsi="Calibri" w:cs="Times New Roman"/>
      <w:b/>
      <w:bCs/>
      <w:kern w:val="28"/>
      <w:sz w:val="36"/>
      <w:szCs w:val="36"/>
      <w:lang w:eastAsia="pl-PL"/>
    </w:rPr>
  </w:style>
  <w:style w:type="paragraph" w:styleId="TOC1">
    <w:name w:val="toc 1"/>
    <w:basedOn w:val="Normal"/>
    <w:next w:val="Normal"/>
    <w:uiPriority w:val="39"/>
    <w:rsid w:val="007754F2"/>
    <w:pPr>
      <w:tabs>
        <w:tab w:val="right" w:leader="dot" w:pos="9071"/>
      </w:tabs>
    </w:pPr>
  </w:style>
  <w:style w:type="paragraph" w:styleId="TOC2">
    <w:name w:val="toc 2"/>
    <w:basedOn w:val="Normal"/>
    <w:next w:val="Normal"/>
    <w:uiPriority w:val="39"/>
    <w:rsid w:val="007754F2"/>
    <w:pPr>
      <w:tabs>
        <w:tab w:val="right" w:leader="dot" w:pos="9071"/>
      </w:tabs>
      <w:ind w:left="200"/>
    </w:pPr>
  </w:style>
  <w:style w:type="paragraph" w:styleId="TOC3">
    <w:name w:val="toc 3"/>
    <w:basedOn w:val="Normal"/>
    <w:next w:val="Normal"/>
    <w:uiPriority w:val="39"/>
    <w:rsid w:val="007754F2"/>
    <w:pPr>
      <w:tabs>
        <w:tab w:val="right" w:leader="dot" w:pos="9071"/>
      </w:tabs>
      <w:ind w:left="400"/>
    </w:pPr>
  </w:style>
  <w:style w:type="paragraph" w:styleId="TableofFigures">
    <w:name w:val="table of figures"/>
    <w:basedOn w:val="Normal"/>
    <w:next w:val="Normal"/>
    <w:semiHidden/>
    <w:rsid w:val="007754F2"/>
    <w:pPr>
      <w:tabs>
        <w:tab w:val="right" w:leader="dot" w:pos="9071"/>
      </w:tabs>
      <w:ind w:left="400" w:hanging="400"/>
    </w:pPr>
  </w:style>
  <w:style w:type="character" w:customStyle="1" w:styleId="Heading2Char">
    <w:name w:val="Heading 2 Char"/>
    <w:basedOn w:val="DefaultParagraphFont"/>
    <w:link w:val="Heading2"/>
    <w:uiPriority w:val="9"/>
    <w:rsid w:val="007754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7754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pl-PL"/>
    </w:rPr>
  </w:style>
  <w:style w:type="character" w:styleId="Strong">
    <w:name w:val="Strong"/>
    <w:qFormat/>
    <w:rsid w:val="007754F2"/>
    <w:rPr>
      <w:b/>
      <w:bCs/>
    </w:rPr>
  </w:style>
  <w:style w:type="paragraph" w:styleId="NormalWeb">
    <w:name w:val="Normal (Web)"/>
    <w:basedOn w:val="Normal"/>
    <w:uiPriority w:val="99"/>
    <w:unhideWhenUsed/>
    <w:rsid w:val="001E68A4"/>
    <w:pPr>
      <w:spacing w:before="100" w:beforeAutospacing="1" w:after="100" w:afterAutospacing="1"/>
      <w:jc w:val="left"/>
    </w:pPr>
    <w:rPr>
      <w:sz w:val="24"/>
      <w:szCs w:val="24"/>
      <w:lang w:val="el-GR"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4"/>
    <w:rPr>
      <w:rFonts w:ascii="Tahoma" w:eastAsia="Times New Roman" w:hAnsi="Tahoma" w:cs="Tahoma"/>
      <w:sz w:val="16"/>
      <w:szCs w:val="16"/>
      <w:lang w:val="en-GB" w:eastAsia="pl-PL"/>
    </w:rPr>
  </w:style>
  <w:style w:type="paragraph" w:customStyle="1" w:styleId="RemoveableText">
    <w:name w:val="Removeable Text"/>
    <w:basedOn w:val="Normal"/>
    <w:rsid w:val="003E0A46"/>
    <w:pPr>
      <w:jc w:val="left"/>
    </w:pPr>
    <w:rPr>
      <w:rFonts w:ascii="Arial" w:hAnsi="Arial"/>
      <w:i/>
      <w:color w:val="0000FF"/>
      <w:sz w:val="20"/>
      <w:szCs w:val="24"/>
      <w:lang w:eastAsia="en-US"/>
    </w:rPr>
  </w:style>
  <w:style w:type="paragraph" w:styleId="FootnoteText">
    <w:name w:val="footnote text"/>
    <w:basedOn w:val="Normal"/>
    <w:link w:val="FootnoteTextChar"/>
    <w:unhideWhenUsed/>
    <w:rsid w:val="001D33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343"/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1D334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9120E1"/>
    <w:rPr>
      <w:rFonts w:asciiTheme="majorHAnsi" w:eastAsiaTheme="majorEastAsia" w:hAnsiTheme="majorHAnsi" w:cstheme="majorBidi"/>
      <w:i/>
      <w:iCs/>
      <w:color w:val="2F5496" w:themeColor="accent1" w:themeShade="BF"/>
      <w:lang w:val="en-GB" w:eastAsia="pl-PL"/>
    </w:rPr>
  </w:style>
  <w:style w:type="paragraph" w:styleId="NoSpacing">
    <w:name w:val="No Spacing"/>
    <w:uiPriority w:val="1"/>
    <w:qFormat/>
    <w:rsid w:val="00A04E3D"/>
    <w:pPr>
      <w:spacing w:after="0" w:line="240" w:lineRule="auto"/>
      <w:jc w:val="both"/>
    </w:pPr>
    <w:rPr>
      <w:rFonts w:ascii="Times New Roman" w:eastAsia="Times New Roman" w:hAnsi="Times New Roman" w:cs="Times New Roman"/>
      <w:lang w:val="en-GB"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316A69"/>
    <w:pPr>
      <w:keepLines/>
      <w:pageBreakBefore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93D57"/>
    <w:pPr>
      <w:ind w:left="720"/>
      <w:contextualSpacing/>
    </w:pPr>
  </w:style>
  <w:style w:type="character" w:styleId="EndnoteReference">
    <w:name w:val="endnote reference"/>
    <w:rsid w:val="00E853FA"/>
    <w:rPr>
      <w:vertAlign w:val="superscript"/>
    </w:rPr>
  </w:style>
  <w:style w:type="character" w:customStyle="1" w:styleId="a">
    <w:name w:val="Σύμβολο υποσημείωσης"/>
    <w:rsid w:val="00183E70"/>
    <w:rPr>
      <w:vertAlign w:val="superscript"/>
    </w:rPr>
  </w:style>
  <w:style w:type="paragraph" w:customStyle="1" w:styleId="Standard">
    <w:name w:val="Standard"/>
    <w:rsid w:val="000D65DB"/>
    <w:pPr>
      <w:widowControl w:val="0"/>
      <w:autoSpaceDN w:val="0"/>
      <w:spacing w:after="60" w:line="240" w:lineRule="auto"/>
      <w:jc w:val="both"/>
      <w:textAlignment w:val="baseline"/>
    </w:pPr>
    <w:rPr>
      <w:rFonts w:ascii="Times New Roman" w:eastAsia="Times New Roman" w:hAnsi="Times New Roman" w:cs="MS Sans Serif"/>
      <w:kern w:val="3"/>
      <w:lang w:val="en-GB" w:eastAsia="zh-CN" w:bidi="el-GR"/>
    </w:rPr>
  </w:style>
  <w:style w:type="paragraph" w:customStyle="1" w:styleId="western">
    <w:name w:val="western"/>
    <w:basedOn w:val="Normal"/>
    <w:rsid w:val="007045CE"/>
    <w:pPr>
      <w:spacing w:before="100" w:beforeAutospacing="1" w:after="119"/>
    </w:pPr>
    <w:rPr>
      <w:color w:val="000000"/>
      <w:lang w:eastAsia="en-GB"/>
    </w:rPr>
  </w:style>
  <w:style w:type="character" w:customStyle="1" w:styleId="apple-tab-span">
    <w:name w:val="apple-tab-span"/>
    <w:basedOn w:val="DefaultParagraphFont"/>
    <w:rsid w:val="00ED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4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6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794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860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100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518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984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877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843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89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831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940">
          <w:marLeft w:val="-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9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6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pliakis@ece.auth.gr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antomavr@ece.auth.gr" TargetMode="External"/><Relationship Id="rId17" Type="http://schemas.openxmlformats.org/officeDocument/2006/relationships/hyperlink" Target="https://www.restapitutorial.com/httpstatuscode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tapitutorial.com/httpstatuscodes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pliakis@ece.auth.gr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idratherbewriting.com/learnapidoc/docapis_finished_doc_result.html" TargetMode="External"/><Relationship Id="rId23" Type="http://schemas.openxmlformats.org/officeDocument/2006/relationships/header" Target="header2.xml"/><Relationship Id="rId10" Type="http://schemas.openxmlformats.org/officeDocument/2006/relationships/hyperlink" Target="mailto:antomavr@ece.auth.gr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apachri@ece.auth.gr" TargetMode="External"/><Relationship Id="rId14" Type="http://schemas.openxmlformats.org/officeDocument/2006/relationships/hyperlink" Target="mailto:papachri@ece.auth.gr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042CBB2-4950-4FCE-A143-91E885E9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1501</Words>
  <Characters>8108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Antonios Mavromanolis</dc:creator>
  <cp:lastModifiedBy>Antonios Mavromanolis</cp:lastModifiedBy>
  <cp:revision>29</cp:revision>
  <cp:lastPrinted>2019-05-04T11:54:00Z</cp:lastPrinted>
  <dcterms:created xsi:type="dcterms:W3CDTF">2019-05-23T15:47:00Z</dcterms:created>
  <dcterms:modified xsi:type="dcterms:W3CDTF">2019-05-28T18:32:00Z</dcterms:modified>
</cp:coreProperties>
</file>